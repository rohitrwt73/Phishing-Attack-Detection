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Pr="00B8378C" w:rsidRDefault="001167E6">
      <w:pPr>
        <w:spacing w:before="120" w:after="120"/>
        <w:jc w:val="center"/>
        <w:rPr>
          <w:rFonts w:ascii="Times New Roman" w:eastAsia="Bookman Old Style" w:hAnsi="Times New Roman" w:cs="Times New Roman"/>
          <w:b/>
          <w:sz w:val="32"/>
          <w:szCs w:val="32"/>
        </w:rPr>
      </w:pPr>
      <w:r w:rsidRPr="00B8378C">
        <w:rPr>
          <w:rFonts w:ascii="Times New Roman" w:eastAsia="Bookman Old Style" w:hAnsi="Times New Roman" w:cs="Times New Roman"/>
          <w:b/>
          <w:sz w:val="32"/>
          <w:szCs w:val="32"/>
        </w:rPr>
        <w:t>Mini Project Report on</w:t>
      </w:r>
    </w:p>
    <w:p w14:paraId="448EA739" w14:textId="77777777" w:rsidR="00D8240A" w:rsidRPr="00B8378C" w:rsidRDefault="001167E6">
      <w:pPr>
        <w:spacing w:before="120" w:after="120" w:line="238" w:lineRule="auto"/>
        <w:jc w:val="center"/>
        <w:rPr>
          <w:rFonts w:ascii="Times New Roman" w:eastAsia="Times New Roman" w:hAnsi="Times New Roman" w:cs="Times New Roman"/>
          <w:sz w:val="24"/>
          <w:szCs w:val="24"/>
        </w:rPr>
      </w:pPr>
      <w:r w:rsidRPr="00B8378C">
        <w:rPr>
          <w:rFonts w:ascii="Times New Roman" w:hAnsi="Times New Roman" w:cs="Times New Roman"/>
          <w:noProof/>
        </w:rPr>
        <w:drawing>
          <wp:anchor distT="0" distB="0" distL="0" distR="0" simplePos="0" relativeHeight="251657216" behindDoc="1" locked="0" layoutInCell="1" hidden="0" allowOverlap="1" wp14:anchorId="61783D05" wp14:editId="66566C37">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FB20415" w14:textId="49A582E6" w:rsidR="00D8240A" w:rsidRPr="00B8378C" w:rsidRDefault="00F6041B">
      <w:pPr>
        <w:spacing w:before="120" w:after="120" w:line="288" w:lineRule="auto"/>
        <w:jc w:val="center"/>
        <w:rPr>
          <w:rFonts w:ascii="Times New Roman" w:eastAsia="Bookman Old Style" w:hAnsi="Times New Roman" w:cs="Times New Roman"/>
          <w:b/>
          <w:sz w:val="32"/>
          <w:szCs w:val="32"/>
        </w:rPr>
      </w:pPr>
      <w:r w:rsidRPr="00B8378C">
        <w:rPr>
          <w:rFonts w:ascii="Times New Roman" w:eastAsia="Bookman Old Style" w:hAnsi="Times New Roman" w:cs="Times New Roman"/>
          <w:b/>
          <w:sz w:val="32"/>
          <w:szCs w:val="32"/>
        </w:rPr>
        <w:t>PHISHING ATTACK DETECTION USING MACHINE LEARNING</w:t>
      </w:r>
    </w:p>
    <w:p w14:paraId="5B537351" w14:textId="77777777" w:rsidR="00D8240A" w:rsidRPr="00B8378C" w:rsidRDefault="001167E6">
      <w:pPr>
        <w:spacing w:before="120" w:after="120" w:line="288" w:lineRule="auto"/>
        <w:jc w:val="center"/>
        <w:rPr>
          <w:rFonts w:ascii="Times New Roman" w:eastAsia="Times New Roman" w:hAnsi="Times New Roman" w:cs="Times New Roman"/>
          <w:sz w:val="24"/>
          <w:szCs w:val="24"/>
        </w:rPr>
      </w:pPr>
      <w:r w:rsidRPr="00B8378C">
        <w:rPr>
          <w:rFonts w:ascii="Times New Roman" w:hAnsi="Times New Roman" w:cs="Times New Roman"/>
          <w:noProof/>
        </w:rPr>
        <w:drawing>
          <wp:anchor distT="0" distB="0" distL="0" distR="0" simplePos="0" relativeHeight="251658240" behindDoc="1" locked="0" layoutInCell="1" hidden="0" allowOverlap="1" wp14:anchorId="451D831B" wp14:editId="1C8261C2">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B7BD487" w14:textId="77777777" w:rsidR="00D8240A" w:rsidRPr="00B8378C" w:rsidRDefault="001167E6">
      <w:pPr>
        <w:spacing w:before="120" w:after="120"/>
        <w:jc w:val="center"/>
        <w:rPr>
          <w:rFonts w:ascii="Times New Roman" w:eastAsia="Bookman Old Style" w:hAnsi="Times New Roman" w:cs="Times New Roman"/>
          <w:b/>
          <w:sz w:val="24"/>
          <w:szCs w:val="24"/>
        </w:rPr>
      </w:pPr>
      <w:r w:rsidRPr="00B8378C">
        <w:rPr>
          <w:rFonts w:ascii="Times New Roman" w:eastAsia="Bookman Old Style" w:hAnsi="Times New Roman" w:cs="Times New Roman"/>
          <w:b/>
          <w:sz w:val="24"/>
          <w:szCs w:val="24"/>
        </w:rPr>
        <w:t>Submitted in partial fulfilment of the requirement for the award of the degree of</w:t>
      </w:r>
    </w:p>
    <w:p w14:paraId="4894FA50" w14:textId="77777777" w:rsidR="00D8240A" w:rsidRPr="00B8378C" w:rsidRDefault="00D8240A">
      <w:pPr>
        <w:spacing w:line="199" w:lineRule="auto"/>
        <w:rPr>
          <w:rFonts w:ascii="Times New Roman" w:eastAsia="Times New Roman" w:hAnsi="Times New Roman" w:cs="Times New Roman"/>
          <w:sz w:val="24"/>
          <w:szCs w:val="24"/>
        </w:rPr>
      </w:pPr>
    </w:p>
    <w:p w14:paraId="16539C8B" w14:textId="77777777" w:rsidR="00D8240A" w:rsidRPr="00B8378C" w:rsidRDefault="001167E6">
      <w:pPr>
        <w:jc w:val="center"/>
        <w:rPr>
          <w:rFonts w:ascii="Times New Roman" w:eastAsia="Bookman Old Style" w:hAnsi="Times New Roman" w:cs="Times New Roman"/>
          <w:b/>
          <w:sz w:val="24"/>
          <w:szCs w:val="24"/>
        </w:rPr>
      </w:pPr>
      <w:r w:rsidRPr="00B8378C">
        <w:rPr>
          <w:rFonts w:ascii="Times New Roman" w:eastAsia="Bookman Old Style" w:hAnsi="Times New Roman" w:cs="Times New Roman"/>
          <w:b/>
          <w:sz w:val="24"/>
          <w:szCs w:val="24"/>
        </w:rPr>
        <w:t>BACHELOR OF TECHNOLOGY</w:t>
      </w:r>
    </w:p>
    <w:p w14:paraId="20A92CEE" w14:textId="77777777" w:rsidR="00D8240A" w:rsidRPr="00B8378C" w:rsidRDefault="00D8240A">
      <w:pPr>
        <w:spacing w:line="139" w:lineRule="auto"/>
        <w:jc w:val="center"/>
        <w:rPr>
          <w:rFonts w:ascii="Times New Roman" w:eastAsia="Bookman Old Style" w:hAnsi="Times New Roman" w:cs="Times New Roman"/>
          <w:sz w:val="24"/>
          <w:szCs w:val="24"/>
        </w:rPr>
      </w:pPr>
    </w:p>
    <w:p w14:paraId="152D754A" w14:textId="77777777" w:rsidR="00D8240A" w:rsidRPr="00B8378C" w:rsidRDefault="001167E6">
      <w:pPr>
        <w:jc w:val="center"/>
        <w:rPr>
          <w:rFonts w:ascii="Times New Roman" w:eastAsia="Bookman Old Style" w:hAnsi="Times New Roman" w:cs="Times New Roman"/>
          <w:b/>
          <w:sz w:val="24"/>
          <w:szCs w:val="24"/>
        </w:rPr>
      </w:pPr>
      <w:r w:rsidRPr="00B8378C">
        <w:rPr>
          <w:rFonts w:ascii="Times New Roman" w:eastAsia="Bookman Old Style" w:hAnsi="Times New Roman" w:cs="Times New Roman"/>
          <w:b/>
          <w:sz w:val="24"/>
          <w:szCs w:val="24"/>
        </w:rPr>
        <w:t>IN</w:t>
      </w:r>
    </w:p>
    <w:p w14:paraId="0BF94EA9" w14:textId="77777777" w:rsidR="00D8240A" w:rsidRPr="00B8378C" w:rsidRDefault="00D8240A">
      <w:pPr>
        <w:spacing w:line="137" w:lineRule="auto"/>
        <w:jc w:val="center"/>
        <w:rPr>
          <w:rFonts w:ascii="Times New Roman" w:eastAsia="Bookman Old Style" w:hAnsi="Times New Roman" w:cs="Times New Roman"/>
          <w:sz w:val="24"/>
          <w:szCs w:val="24"/>
        </w:rPr>
      </w:pPr>
    </w:p>
    <w:p w14:paraId="764B5466" w14:textId="77777777" w:rsidR="00D8240A" w:rsidRPr="00B8378C" w:rsidRDefault="001167E6">
      <w:pPr>
        <w:jc w:val="center"/>
        <w:rPr>
          <w:rFonts w:ascii="Times New Roman" w:eastAsia="Bookman Old Style" w:hAnsi="Times New Roman" w:cs="Times New Roman"/>
          <w:b/>
          <w:color w:val="FF0000"/>
          <w:sz w:val="24"/>
          <w:szCs w:val="24"/>
        </w:rPr>
      </w:pPr>
      <w:r w:rsidRPr="00B8378C">
        <w:rPr>
          <w:rFonts w:ascii="Times New Roman" w:eastAsia="Bookman Old Style" w:hAnsi="Times New Roman" w:cs="Times New Roman"/>
          <w:b/>
          <w:sz w:val="24"/>
          <w:szCs w:val="24"/>
        </w:rPr>
        <w:t xml:space="preserve">COMPUTER SCIENCE &amp; ENGINEERING </w:t>
      </w:r>
    </w:p>
    <w:p w14:paraId="42F1D74C" w14:textId="77777777" w:rsidR="00D8240A" w:rsidRPr="00B8378C" w:rsidRDefault="00D8240A">
      <w:pPr>
        <w:jc w:val="center"/>
        <w:rPr>
          <w:rFonts w:ascii="Times New Roman" w:eastAsia="Bookman Old Style" w:hAnsi="Times New Roman" w:cs="Times New Roman"/>
          <w:b/>
          <w:color w:val="FF0000"/>
          <w:sz w:val="24"/>
          <w:szCs w:val="24"/>
        </w:rPr>
      </w:pPr>
    </w:p>
    <w:p w14:paraId="52DD5D65" w14:textId="77777777" w:rsidR="00D8240A" w:rsidRPr="00B8378C" w:rsidRDefault="00D8240A">
      <w:pPr>
        <w:jc w:val="center"/>
        <w:rPr>
          <w:rFonts w:ascii="Times New Roman" w:eastAsia="Bookman Old Style" w:hAnsi="Times New Roman" w:cs="Times New Roman"/>
          <w:b/>
          <w:sz w:val="24"/>
          <w:szCs w:val="24"/>
        </w:rPr>
      </w:pPr>
    </w:p>
    <w:p w14:paraId="1154BCEB" w14:textId="77777777" w:rsidR="00D8240A" w:rsidRPr="00B8378C" w:rsidRDefault="001167E6" w:rsidP="0053245F">
      <w:pPr>
        <w:rPr>
          <w:rFonts w:ascii="Times New Roman" w:eastAsia="Bookman Old Style" w:hAnsi="Times New Roman" w:cs="Times New Roman"/>
          <w:b/>
          <w:sz w:val="24"/>
          <w:szCs w:val="24"/>
        </w:rPr>
      </w:pPr>
      <w:r w:rsidRPr="00B8378C">
        <w:rPr>
          <w:rFonts w:ascii="Times New Roman" w:eastAsia="Bookman Old Style" w:hAnsi="Times New Roman" w:cs="Times New Roman"/>
          <w:b/>
          <w:sz w:val="24"/>
          <w:szCs w:val="24"/>
        </w:rPr>
        <w:t>Submitted by:</w:t>
      </w:r>
    </w:p>
    <w:p w14:paraId="7AE032F3" w14:textId="77777777" w:rsidR="00D8240A" w:rsidRPr="00B8378C" w:rsidRDefault="00D8240A">
      <w:pPr>
        <w:spacing w:line="137" w:lineRule="auto"/>
        <w:rPr>
          <w:rFonts w:ascii="Times New Roman" w:eastAsia="Bookman Old Style" w:hAnsi="Times New Roman" w:cs="Times New Roman"/>
          <w:sz w:val="24"/>
          <w:szCs w:val="24"/>
        </w:rPr>
      </w:pPr>
    </w:p>
    <w:p w14:paraId="27C1B7C2" w14:textId="77777777" w:rsidR="0053245F" w:rsidRDefault="00F6041B" w:rsidP="0053245F">
      <w:pPr>
        <w:tabs>
          <w:tab w:val="left" w:pos="5760"/>
        </w:tabs>
        <w:spacing w:line="360" w:lineRule="auto"/>
        <w:rPr>
          <w:rFonts w:ascii="Times New Roman" w:eastAsia="Bookman Old Style" w:hAnsi="Times New Roman" w:cs="Times New Roman"/>
          <w:b/>
          <w:sz w:val="24"/>
          <w:szCs w:val="24"/>
        </w:rPr>
      </w:pPr>
      <w:r w:rsidRPr="00B8378C">
        <w:rPr>
          <w:rFonts w:ascii="Times New Roman" w:eastAsia="Bookman Old Style" w:hAnsi="Times New Roman" w:cs="Times New Roman"/>
          <w:b/>
          <w:sz w:val="24"/>
          <w:szCs w:val="24"/>
        </w:rPr>
        <w:t xml:space="preserve">Rohit Singh Rawat             </w:t>
      </w:r>
      <w:r w:rsidR="00041AA6">
        <w:rPr>
          <w:rFonts w:ascii="Times New Roman" w:eastAsia="Bookman Old Style" w:hAnsi="Times New Roman" w:cs="Times New Roman"/>
          <w:b/>
          <w:sz w:val="24"/>
          <w:szCs w:val="24"/>
        </w:rPr>
        <w:t xml:space="preserve">                        </w:t>
      </w:r>
      <w:r w:rsidRPr="00B8378C">
        <w:rPr>
          <w:rFonts w:ascii="Times New Roman" w:eastAsia="Bookman Old Style" w:hAnsi="Times New Roman" w:cs="Times New Roman"/>
          <w:b/>
          <w:sz w:val="24"/>
          <w:szCs w:val="24"/>
        </w:rPr>
        <w:t xml:space="preserve">  </w:t>
      </w:r>
    </w:p>
    <w:p w14:paraId="06251200" w14:textId="7E01D7D3" w:rsidR="00F6041B" w:rsidRPr="00B8378C" w:rsidRDefault="00F6041B" w:rsidP="0053245F">
      <w:pPr>
        <w:tabs>
          <w:tab w:val="left" w:pos="5760"/>
        </w:tabs>
        <w:spacing w:line="360" w:lineRule="auto"/>
        <w:rPr>
          <w:rFonts w:ascii="Times New Roman" w:eastAsia="Bookman Old Style" w:hAnsi="Times New Roman" w:cs="Times New Roman"/>
          <w:b/>
          <w:sz w:val="24"/>
          <w:szCs w:val="24"/>
        </w:rPr>
      </w:pPr>
      <w:r w:rsidRPr="00B8378C">
        <w:rPr>
          <w:rFonts w:ascii="Times New Roman" w:eastAsia="Bookman Old Style" w:hAnsi="Times New Roman" w:cs="Times New Roman"/>
          <w:b/>
          <w:sz w:val="24"/>
          <w:szCs w:val="24"/>
        </w:rPr>
        <w:t>2021395</w:t>
      </w:r>
    </w:p>
    <w:p w14:paraId="1CC84B0A" w14:textId="77777777" w:rsidR="00D8240A" w:rsidRPr="00B8378C" w:rsidRDefault="00D8240A">
      <w:pPr>
        <w:jc w:val="center"/>
        <w:rPr>
          <w:rFonts w:ascii="Times New Roman" w:eastAsia="Bookman Old Style" w:hAnsi="Times New Roman" w:cs="Times New Roman"/>
          <w:b/>
          <w:sz w:val="24"/>
          <w:szCs w:val="24"/>
        </w:rPr>
      </w:pPr>
    </w:p>
    <w:p w14:paraId="4AF37974" w14:textId="77777777" w:rsidR="00D8240A" w:rsidRPr="00B8378C" w:rsidRDefault="00D8240A">
      <w:pPr>
        <w:jc w:val="center"/>
        <w:rPr>
          <w:rFonts w:ascii="Times New Roman" w:eastAsia="Bookman Old Style" w:hAnsi="Times New Roman" w:cs="Times New Roman"/>
          <w:b/>
          <w:sz w:val="24"/>
          <w:szCs w:val="24"/>
        </w:rPr>
      </w:pPr>
    </w:p>
    <w:p w14:paraId="7987212B" w14:textId="77777777" w:rsidR="00D8240A" w:rsidRPr="00B8378C" w:rsidRDefault="00D8240A">
      <w:pPr>
        <w:jc w:val="center"/>
        <w:rPr>
          <w:rFonts w:ascii="Times New Roman" w:eastAsia="Times New Roman" w:hAnsi="Times New Roman" w:cs="Times New Roman"/>
          <w:b/>
          <w:i/>
          <w:sz w:val="24"/>
          <w:szCs w:val="24"/>
        </w:rPr>
      </w:pPr>
    </w:p>
    <w:p w14:paraId="50105A24" w14:textId="77777777" w:rsidR="00D8240A" w:rsidRPr="00B8378C" w:rsidRDefault="001167E6">
      <w:pPr>
        <w:jc w:val="center"/>
        <w:rPr>
          <w:rFonts w:ascii="Times New Roman" w:eastAsia="Times New Roman" w:hAnsi="Times New Roman" w:cs="Times New Roman"/>
          <w:b/>
          <w:i/>
          <w:sz w:val="24"/>
          <w:szCs w:val="24"/>
        </w:rPr>
      </w:pPr>
      <w:r w:rsidRPr="00B8378C">
        <w:rPr>
          <w:rFonts w:ascii="Times New Roman" w:eastAsia="Times New Roman" w:hAnsi="Times New Roman" w:cs="Times New Roman"/>
          <w:b/>
          <w:i/>
          <w:sz w:val="24"/>
          <w:szCs w:val="24"/>
        </w:rPr>
        <w:t>Under the Mentorship of</w:t>
      </w:r>
    </w:p>
    <w:p w14:paraId="1E5F0A18" w14:textId="77777777" w:rsidR="00D8240A" w:rsidRPr="00B8378C" w:rsidRDefault="00D8240A">
      <w:pPr>
        <w:spacing w:line="34" w:lineRule="auto"/>
        <w:jc w:val="center"/>
        <w:rPr>
          <w:rFonts w:ascii="Times New Roman" w:eastAsia="Times New Roman" w:hAnsi="Times New Roman" w:cs="Times New Roman"/>
          <w:sz w:val="24"/>
          <w:szCs w:val="24"/>
        </w:rPr>
      </w:pPr>
    </w:p>
    <w:p w14:paraId="3F130D97" w14:textId="020733C1" w:rsidR="00D8240A" w:rsidRPr="00B8378C" w:rsidRDefault="00F6041B">
      <w:pPr>
        <w:jc w:val="center"/>
        <w:rPr>
          <w:rFonts w:ascii="Times New Roman" w:eastAsia="Times New Roman" w:hAnsi="Times New Roman" w:cs="Times New Roman"/>
          <w:b/>
          <w:sz w:val="28"/>
          <w:szCs w:val="28"/>
        </w:rPr>
      </w:pPr>
      <w:r w:rsidRPr="00B8378C">
        <w:rPr>
          <w:rFonts w:ascii="Times New Roman" w:eastAsia="Times New Roman" w:hAnsi="Times New Roman" w:cs="Times New Roman"/>
          <w:b/>
          <w:sz w:val="28"/>
          <w:szCs w:val="28"/>
        </w:rPr>
        <w:t>Dr. M</w:t>
      </w:r>
      <w:r w:rsidR="004A1937">
        <w:rPr>
          <w:rFonts w:ascii="Times New Roman" w:eastAsia="Times New Roman" w:hAnsi="Times New Roman" w:cs="Times New Roman"/>
          <w:b/>
          <w:sz w:val="28"/>
          <w:szCs w:val="28"/>
        </w:rPr>
        <w:t>o</w:t>
      </w:r>
      <w:r w:rsidRPr="00B8378C">
        <w:rPr>
          <w:rFonts w:ascii="Times New Roman" w:eastAsia="Times New Roman" w:hAnsi="Times New Roman" w:cs="Times New Roman"/>
          <w:b/>
          <w:sz w:val="28"/>
          <w:szCs w:val="28"/>
        </w:rPr>
        <w:t>hammad Wazid</w:t>
      </w:r>
    </w:p>
    <w:p w14:paraId="58FD2FA6" w14:textId="4FB111E7" w:rsidR="00D8240A" w:rsidRPr="00B8378C" w:rsidRDefault="004A19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0419CC53" w14:textId="77777777" w:rsidR="00D8240A" w:rsidRPr="00B8378C" w:rsidRDefault="00D8240A">
      <w:pPr>
        <w:jc w:val="center"/>
        <w:rPr>
          <w:rFonts w:ascii="Times New Roman" w:eastAsia="Times New Roman" w:hAnsi="Times New Roman" w:cs="Times New Roman"/>
          <w:b/>
          <w:sz w:val="24"/>
          <w:szCs w:val="24"/>
        </w:rPr>
      </w:pPr>
    </w:p>
    <w:p w14:paraId="6CC03789" w14:textId="77777777" w:rsidR="00D8240A" w:rsidRPr="00B8378C" w:rsidRDefault="00D8240A">
      <w:pPr>
        <w:jc w:val="center"/>
        <w:rPr>
          <w:rFonts w:ascii="Times New Roman" w:eastAsia="Times New Roman" w:hAnsi="Times New Roman" w:cs="Times New Roman"/>
          <w:b/>
          <w:sz w:val="24"/>
          <w:szCs w:val="24"/>
        </w:rPr>
      </w:pPr>
    </w:p>
    <w:p w14:paraId="251F6321" w14:textId="77777777" w:rsidR="00D8240A" w:rsidRPr="00B8378C" w:rsidRDefault="00D8240A">
      <w:pPr>
        <w:jc w:val="center"/>
        <w:rPr>
          <w:rFonts w:ascii="Times New Roman" w:eastAsia="Times New Roman" w:hAnsi="Times New Roman" w:cs="Times New Roman"/>
          <w:b/>
          <w:sz w:val="24"/>
          <w:szCs w:val="24"/>
        </w:rPr>
      </w:pPr>
    </w:p>
    <w:p w14:paraId="402AB33E" w14:textId="77777777" w:rsidR="00D8240A" w:rsidRPr="00B8378C" w:rsidRDefault="001167E6">
      <w:pPr>
        <w:jc w:val="center"/>
        <w:rPr>
          <w:rFonts w:ascii="Times New Roman" w:eastAsia="Times New Roman" w:hAnsi="Times New Roman" w:cs="Times New Roman"/>
          <w:b/>
          <w:sz w:val="24"/>
          <w:szCs w:val="24"/>
        </w:rPr>
      </w:pPr>
      <w:r w:rsidRPr="00B8378C">
        <w:rPr>
          <w:rFonts w:ascii="Times New Roman" w:hAnsi="Times New Roman" w:cs="Times New Roman"/>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12B2B96" w14:textId="77777777" w:rsidR="00D8240A" w:rsidRPr="00B8378C" w:rsidRDefault="00D8240A">
      <w:pPr>
        <w:jc w:val="center"/>
        <w:rPr>
          <w:rFonts w:ascii="Times New Roman" w:eastAsia="Times New Roman" w:hAnsi="Times New Roman" w:cs="Times New Roman"/>
          <w:b/>
          <w:sz w:val="24"/>
          <w:szCs w:val="24"/>
        </w:rPr>
      </w:pPr>
    </w:p>
    <w:p w14:paraId="30340012" w14:textId="77777777" w:rsidR="00D8240A" w:rsidRPr="00B8378C" w:rsidRDefault="00D8240A">
      <w:pPr>
        <w:jc w:val="center"/>
        <w:rPr>
          <w:rFonts w:ascii="Times New Roman" w:eastAsia="Times New Roman" w:hAnsi="Times New Roman" w:cs="Times New Roman"/>
          <w:b/>
          <w:sz w:val="24"/>
          <w:szCs w:val="24"/>
        </w:rPr>
      </w:pPr>
    </w:p>
    <w:p w14:paraId="55F37F90" w14:textId="77777777" w:rsidR="00D8240A" w:rsidRPr="00B8378C" w:rsidRDefault="001167E6">
      <w:pPr>
        <w:jc w:val="center"/>
        <w:rPr>
          <w:rFonts w:ascii="Times New Roman" w:eastAsia="Bookman Old Style" w:hAnsi="Times New Roman" w:cs="Times New Roman"/>
          <w:b/>
          <w:sz w:val="32"/>
          <w:szCs w:val="32"/>
        </w:rPr>
      </w:pPr>
      <w:r w:rsidRPr="00B8378C">
        <w:rPr>
          <w:rFonts w:ascii="Times New Roman" w:eastAsia="Bookman Old Style" w:hAnsi="Times New Roman" w:cs="Times New Roman"/>
          <w:b/>
          <w:sz w:val="32"/>
          <w:szCs w:val="32"/>
        </w:rPr>
        <w:t>Department of Computer Science and Engineering</w:t>
      </w:r>
    </w:p>
    <w:p w14:paraId="7971AD06" w14:textId="77777777" w:rsidR="00D8240A" w:rsidRPr="00B8378C" w:rsidRDefault="001167E6">
      <w:pPr>
        <w:jc w:val="center"/>
        <w:rPr>
          <w:rFonts w:ascii="Times New Roman" w:eastAsia="Bookman Old Style" w:hAnsi="Times New Roman" w:cs="Times New Roman"/>
          <w:b/>
          <w:sz w:val="32"/>
          <w:szCs w:val="32"/>
        </w:rPr>
      </w:pPr>
      <w:r w:rsidRPr="00B8378C">
        <w:rPr>
          <w:rFonts w:ascii="Times New Roman" w:eastAsia="Bookman Old Style" w:hAnsi="Times New Roman" w:cs="Times New Roman"/>
          <w:b/>
          <w:sz w:val="32"/>
          <w:szCs w:val="32"/>
        </w:rPr>
        <w:t>Graphic Era (Deemed to be University)</w:t>
      </w:r>
    </w:p>
    <w:p w14:paraId="1907A6BC" w14:textId="77777777" w:rsidR="00D8240A" w:rsidRPr="00B8378C" w:rsidRDefault="001167E6">
      <w:pPr>
        <w:jc w:val="center"/>
        <w:rPr>
          <w:rFonts w:ascii="Times New Roman" w:eastAsia="Bookman Old Style" w:hAnsi="Times New Roman" w:cs="Times New Roman"/>
          <w:b/>
          <w:sz w:val="32"/>
          <w:szCs w:val="32"/>
        </w:rPr>
      </w:pPr>
      <w:r w:rsidRPr="00B8378C">
        <w:rPr>
          <w:rFonts w:ascii="Times New Roman" w:eastAsia="Bookman Old Style" w:hAnsi="Times New Roman" w:cs="Times New Roman"/>
          <w:b/>
          <w:sz w:val="32"/>
          <w:szCs w:val="32"/>
        </w:rPr>
        <w:t>Dehradun, Uttarakhand</w:t>
      </w:r>
    </w:p>
    <w:p w14:paraId="55942EF8" w14:textId="07B293D9" w:rsidR="00D8240A" w:rsidRPr="00B8378C" w:rsidRDefault="00706700">
      <w:pPr>
        <w:jc w:val="center"/>
        <w:rPr>
          <w:rFonts w:ascii="Times New Roman" w:eastAsia="Bookman Old Style" w:hAnsi="Times New Roman" w:cs="Times New Roman"/>
          <w:b/>
          <w:sz w:val="32"/>
          <w:szCs w:val="32"/>
        </w:rPr>
      </w:pPr>
      <w:r w:rsidRPr="00B8378C">
        <w:rPr>
          <w:rFonts w:ascii="Times New Roman" w:eastAsia="Bookman Old Style" w:hAnsi="Times New Roman" w:cs="Times New Roman"/>
          <w:b/>
          <w:sz w:val="32"/>
          <w:szCs w:val="32"/>
        </w:rPr>
        <w:t>January-2024</w:t>
      </w:r>
    </w:p>
    <w:p w14:paraId="30DAD489" w14:textId="77777777" w:rsidR="00D8240A" w:rsidRPr="00B8378C" w:rsidRDefault="00D8240A">
      <w:pPr>
        <w:jc w:val="center"/>
        <w:rPr>
          <w:rFonts w:ascii="Times New Roman" w:eastAsia="Bookman Old Style" w:hAnsi="Times New Roman" w:cs="Times New Roman"/>
          <w:b/>
          <w:sz w:val="32"/>
          <w:szCs w:val="32"/>
        </w:rPr>
      </w:pPr>
    </w:p>
    <w:p w14:paraId="56184996" w14:textId="77777777" w:rsidR="00D8240A" w:rsidRPr="00B8378C" w:rsidRDefault="00D8240A">
      <w:pPr>
        <w:jc w:val="center"/>
        <w:rPr>
          <w:rFonts w:ascii="Times New Roman" w:eastAsia="Bookman Old Style" w:hAnsi="Times New Roman" w:cs="Times New Roman"/>
          <w:b/>
          <w:sz w:val="32"/>
          <w:szCs w:val="32"/>
        </w:rPr>
      </w:pPr>
    </w:p>
    <w:p w14:paraId="7CCBD3B5" w14:textId="77777777" w:rsidR="00D8240A" w:rsidRPr="00B8378C" w:rsidRDefault="00D8240A">
      <w:pPr>
        <w:jc w:val="center"/>
        <w:rPr>
          <w:rFonts w:ascii="Times New Roman" w:eastAsia="Bookman Old Style" w:hAnsi="Times New Roman" w:cs="Times New Roman"/>
          <w:b/>
          <w:sz w:val="32"/>
          <w:szCs w:val="32"/>
        </w:rPr>
      </w:pPr>
    </w:p>
    <w:p w14:paraId="3285CD40" w14:textId="3EE413A9" w:rsidR="00D8240A" w:rsidRPr="00B8378C"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pict w14:anchorId="17C97BBC">
          <v:rect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filled="f" stroked="f">
            <v:textbox inset="2.53958mm,2.53958mm,2.53958mm,2.53958mm">
              <w:txbxContent>
                <w:p w14:paraId="70AB8DDD" w14:textId="77777777" w:rsidR="00D8240A" w:rsidRDefault="00D8240A">
                  <w:pPr>
                    <w:textDirection w:val="btLr"/>
                  </w:pPr>
                </w:p>
              </w:txbxContent>
            </v:textbox>
            <w10:anchorlock/>
          </v:rect>
        </w:pict>
      </w:r>
      <w:r w:rsidR="001167E6" w:rsidRPr="00B8378C">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21FEBE3" w14:textId="77777777" w:rsidR="00D8240A" w:rsidRPr="00B8378C" w:rsidRDefault="001167E6">
      <w:pPr>
        <w:pBdr>
          <w:top w:val="nil"/>
          <w:left w:val="nil"/>
          <w:bottom w:val="nil"/>
          <w:right w:val="nil"/>
          <w:between w:val="nil"/>
        </w:pBdr>
        <w:jc w:val="both"/>
        <w:rPr>
          <w:rFonts w:ascii="Times New Roman" w:eastAsia="Times New Roman" w:hAnsi="Times New Roman" w:cs="Times New Roman"/>
          <w:color w:val="000000"/>
          <w:sz w:val="24"/>
          <w:szCs w:val="24"/>
        </w:rPr>
      </w:pPr>
      <w:r w:rsidRPr="00B8378C">
        <w:rPr>
          <w:rFonts w:ascii="Times New Roman" w:eastAsia="Times New Roman" w:hAnsi="Times New Roman" w:cs="Times New Roman"/>
          <w:color w:val="000000"/>
          <w:sz w:val="24"/>
          <w:szCs w:val="24"/>
        </w:rPr>
        <w:tab/>
        <w:t xml:space="preserve">                   </w:t>
      </w:r>
    </w:p>
    <w:p w14:paraId="2DA942ED" w14:textId="77777777" w:rsidR="00D8240A" w:rsidRPr="00B8378C" w:rsidRDefault="001167E6">
      <w:pPr>
        <w:pBdr>
          <w:top w:val="nil"/>
          <w:left w:val="nil"/>
          <w:bottom w:val="nil"/>
          <w:right w:val="nil"/>
          <w:between w:val="nil"/>
        </w:pBdr>
        <w:jc w:val="center"/>
        <w:rPr>
          <w:rFonts w:ascii="Times New Roman" w:eastAsia="Times New Roman" w:hAnsi="Times New Roman" w:cs="Times New Roman"/>
          <w:b/>
          <w:color w:val="000000"/>
          <w:sz w:val="32"/>
          <w:szCs w:val="32"/>
        </w:rPr>
      </w:pPr>
      <w:r w:rsidRPr="00B8378C">
        <w:rPr>
          <w:rFonts w:ascii="Times New Roman" w:eastAsia="Times New Roman" w:hAnsi="Times New Roman" w:cs="Times New Roman"/>
          <w:b/>
          <w:color w:val="000000"/>
          <w:sz w:val="32"/>
          <w:szCs w:val="32"/>
        </w:rPr>
        <w:t>CANDIDATE’S DECLARATION</w:t>
      </w:r>
    </w:p>
    <w:p w14:paraId="5179414F" w14:textId="77777777" w:rsidR="00D8240A" w:rsidRPr="00B8378C"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Pr="00B8378C"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08213E51" w:rsidR="00D8240A" w:rsidRPr="00B8378C" w:rsidRDefault="001167E6">
      <w:pPr>
        <w:tabs>
          <w:tab w:val="left" w:pos="900"/>
        </w:tabs>
        <w:spacing w:line="360" w:lineRule="auto"/>
        <w:jc w:val="both"/>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I hereby certify that the work which is being presented in the project report entitled</w:t>
      </w:r>
      <w:r w:rsidRPr="00B8378C">
        <w:rPr>
          <w:rFonts w:ascii="Times New Roman" w:eastAsia="Times New Roman" w:hAnsi="Times New Roman" w:cs="Times New Roman"/>
          <w:b/>
          <w:sz w:val="24"/>
          <w:szCs w:val="24"/>
        </w:rPr>
        <w:t xml:space="preserve"> “Title of the project”</w:t>
      </w:r>
      <w:r w:rsidRPr="00B8378C">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B8378C">
        <w:rPr>
          <w:rFonts w:ascii="Times New Roman" w:eastAsia="Times New Roman" w:hAnsi="Times New Roman" w:cs="Times New Roman"/>
          <w:b/>
          <w:color w:val="FF0000"/>
          <w:sz w:val="24"/>
          <w:szCs w:val="24"/>
        </w:rPr>
        <w:t xml:space="preserve"> </w:t>
      </w:r>
      <w:r w:rsidRPr="00B8378C">
        <w:rPr>
          <w:rFonts w:ascii="Times New Roman" w:eastAsia="Times New Roman" w:hAnsi="Times New Roman" w:cs="Times New Roman"/>
          <w:sz w:val="24"/>
          <w:szCs w:val="24"/>
        </w:rPr>
        <w:t xml:space="preserve">of the Graphic Era (Deemed to be University), Dehradun shall be carried out by the under the mentorship of </w:t>
      </w:r>
      <w:r w:rsidR="009E58C6" w:rsidRPr="009E58C6">
        <w:rPr>
          <w:rFonts w:ascii="Times New Roman" w:eastAsia="Times New Roman" w:hAnsi="Times New Roman" w:cs="Times New Roman"/>
          <w:b/>
          <w:bCs/>
          <w:sz w:val="24"/>
          <w:szCs w:val="24"/>
        </w:rPr>
        <w:t>Dr. Mohammad Wazid</w:t>
      </w:r>
      <w:r w:rsidRPr="009E58C6">
        <w:rPr>
          <w:rFonts w:ascii="Times New Roman" w:eastAsia="Times New Roman" w:hAnsi="Times New Roman" w:cs="Times New Roman"/>
          <w:b/>
          <w:bCs/>
          <w:sz w:val="24"/>
          <w:szCs w:val="24"/>
        </w:rPr>
        <w:t xml:space="preserve">, </w:t>
      </w:r>
      <w:r w:rsidR="009E58C6">
        <w:rPr>
          <w:rFonts w:ascii="Times New Roman" w:eastAsia="Times New Roman" w:hAnsi="Times New Roman" w:cs="Times New Roman"/>
          <w:b/>
          <w:sz w:val="24"/>
          <w:szCs w:val="24"/>
        </w:rPr>
        <w:t>Professor</w:t>
      </w:r>
      <w:r w:rsidRPr="00B8378C">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Pr="00B8378C" w:rsidRDefault="00D8240A">
      <w:pPr>
        <w:spacing w:line="360" w:lineRule="auto"/>
        <w:jc w:val="both"/>
        <w:rPr>
          <w:rFonts w:ascii="Times New Roman" w:eastAsia="Times New Roman" w:hAnsi="Times New Roman" w:cs="Times New Roman"/>
          <w:sz w:val="24"/>
          <w:szCs w:val="24"/>
        </w:rPr>
      </w:pPr>
    </w:p>
    <w:p w14:paraId="7554F009" w14:textId="2E9B8B4B" w:rsidR="00D8240A" w:rsidRPr="00B8378C" w:rsidRDefault="001167E6" w:rsidP="009E58C6">
      <w:pPr>
        <w:spacing w:line="360" w:lineRule="auto"/>
        <w:jc w:val="both"/>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ab/>
      </w:r>
      <w:r w:rsidRPr="00B8378C">
        <w:rPr>
          <w:rFonts w:ascii="Times New Roman" w:eastAsia="Times New Roman" w:hAnsi="Times New Roman" w:cs="Times New Roman"/>
          <w:sz w:val="24"/>
          <w:szCs w:val="24"/>
        </w:rPr>
        <w:tab/>
      </w:r>
      <w:r w:rsidRPr="00B8378C">
        <w:rPr>
          <w:rFonts w:ascii="Times New Roman" w:eastAsia="Times New Roman" w:hAnsi="Times New Roman" w:cs="Times New Roman"/>
          <w:sz w:val="24"/>
          <w:szCs w:val="24"/>
        </w:rPr>
        <w:tab/>
      </w:r>
      <w:r w:rsidRPr="00B8378C">
        <w:rPr>
          <w:rFonts w:ascii="Times New Roman" w:eastAsia="Times New Roman" w:hAnsi="Times New Roman" w:cs="Times New Roman"/>
          <w:sz w:val="24"/>
          <w:szCs w:val="24"/>
        </w:rPr>
        <w:tab/>
      </w:r>
    </w:p>
    <w:p w14:paraId="56897551" w14:textId="42BE290C" w:rsidR="00D8240A" w:rsidRPr="00B8378C" w:rsidRDefault="00F6041B">
      <w:pPr>
        <w:spacing w:line="360" w:lineRule="auto"/>
        <w:jc w:val="both"/>
        <w:rPr>
          <w:rFonts w:ascii="Times New Roman" w:eastAsia="Bookman Old Style" w:hAnsi="Times New Roman" w:cs="Times New Roman"/>
          <w:sz w:val="24"/>
          <w:szCs w:val="24"/>
        </w:rPr>
      </w:pPr>
      <w:r w:rsidRPr="00B8378C">
        <w:rPr>
          <w:rFonts w:ascii="Times New Roman" w:eastAsia="Bookman Old Style" w:hAnsi="Times New Roman" w:cs="Times New Roman"/>
          <w:sz w:val="24"/>
          <w:szCs w:val="24"/>
        </w:rPr>
        <w:t xml:space="preserve">          Rohit Singh Rawat                    </w:t>
      </w:r>
      <w:r w:rsidR="00041AA6">
        <w:rPr>
          <w:rFonts w:ascii="Times New Roman" w:eastAsia="Bookman Old Style" w:hAnsi="Times New Roman" w:cs="Times New Roman"/>
          <w:sz w:val="24"/>
          <w:szCs w:val="24"/>
        </w:rPr>
        <w:t xml:space="preserve">                 </w:t>
      </w:r>
      <w:r w:rsidRPr="00B8378C">
        <w:rPr>
          <w:rFonts w:ascii="Times New Roman" w:eastAsia="Bookman Old Style" w:hAnsi="Times New Roman" w:cs="Times New Roman"/>
          <w:sz w:val="24"/>
          <w:szCs w:val="24"/>
        </w:rPr>
        <w:t>2021395</w:t>
      </w:r>
    </w:p>
    <w:p w14:paraId="72667B91"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Pr="00B8378C"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Pr="00B8378C" w:rsidRDefault="001167E6">
      <w:pPr>
        <w:pBdr>
          <w:bottom w:val="single" w:sz="12" w:space="1" w:color="000000"/>
        </w:pBdr>
        <w:spacing w:line="480" w:lineRule="auto"/>
        <w:jc w:val="center"/>
        <w:rPr>
          <w:rFonts w:ascii="Times New Roman" w:eastAsia="Times New Roman" w:hAnsi="Times New Roman" w:cs="Times New Roman"/>
          <w:b/>
          <w:sz w:val="36"/>
          <w:szCs w:val="36"/>
        </w:rPr>
      </w:pPr>
      <w:r w:rsidRPr="00B8378C">
        <w:rPr>
          <w:rFonts w:ascii="Times New Roman" w:eastAsia="Times New Roman" w:hAnsi="Times New Roman" w:cs="Times New Roman"/>
          <w:b/>
          <w:sz w:val="36"/>
          <w:szCs w:val="36"/>
        </w:rPr>
        <w:lastRenderedPageBreak/>
        <w:t>Table of Contents</w:t>
      </w:r>
    </w:p>
    <w:p w14:paraId="26BC52A8" w14:textId="77777777" w:rsidR="00D8240A" w:rsidRPr="00B8378C" w:rsidRDefault="00D8240A">
      <w:pPr>
        <w:jc w:val="center"/>
        <w:rPr>
          <w:rFonts w:ascii="Times New Roman" w:hAnsi="Times New Roman" w:cs="Times New Roman"/>
          <w:b/>
        </w:rPr>
      </w:pPr>
    </w:p>
    <w:tbl>
      <w:tblPr>
        <w:tblStyle w:val="1"/>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rsidRPr="00B8378C" w14:paraId="73AD9271" w14:textId="77777777">
        <w:trPr>
          <w:trHeight w:val="449"/>
          <w:jc w:val="center"/>
        </w:trPr>
        <w:tc>
          <w:tcPr>
            <w:tcW w:w="1634" w:type="dxa"/>
          </w:tcPr>
          <w:p w14:paraId="21BBC303" w14:textId="77777777" w:rsidR="00D8240A" w:rsidRPr="00B8378C" w:rsidRDefault="001167E6">
            <w:pPr>
              <w:jc w:val="center"/>
              <w:rPr>
                <w:rFonts w:ascii="Times New Roman" w:eastAsia="Times New Roman" w:hAnsi="Times New Roman" w:cs="Times New Roman"/>
                <w:b/>
                <w:sz w:val="24"/>
                <w:szCs w:val="24"/>
              </w:rPr>
            </w:pPr>
            <w:r w:rsidRPr="00B8378C">
              <w:rPr>
                <w:rFonts w:ascii="Times New Roman" w:eastAsia="Times New Roman" w:hAnsi="Times New Roman" w:cs="Times New Roman"/>
                <w:b/>
                <w:sz w:val="24"/>
                <w:szCs w:val="24"/>
              </w:rPr>
              <w:t>Chapter No.</w:t>
            </w:r>
          </w:p>
        </w:tc>
        <w:tc>
          <w:tcPr>
            <w:tcW w:w="4449" w:type="dxa"/>
          </w:tcPr>
          <w:p w14:paraId="3B35049C" w14:textId="77777777" w:rsidR="00D8240A" w:rsidRPr="00B8378C" w:rsidRDefault="001167E6">
            <w:pPr>
              <w:jc w:val="center"/>
              <w:rPr>
                <w:rFonts w:ascii="Times New Roman" w:eastAsia="Times New Roman" w:hAnsi="Times New Roman" w:cs="Times New Roman"/>
                <w:b/>
                <w:sz w:val="24"/>
                <w:szCs w:val="24"/>
              </w:rPr>
            </w:pPr>
            <w:r w:rsidRPr="00B8378C">
              <w:rPr>
                <w:rFonts w:ascii="Times New Roman" w:eastAsia="Times New Roman" w:hAnsi="Times New Roman" w:cs="Times New Roman"/>
                <w:b/>
                <w:sz w:val="24"/>
                <w:szCs w:val="24"/>
              </w:rPr>
              <w:t>Description</w:t>
            </w:r>
          </w:p>
        </w:tc>
        <w:tc>
          <w:tcPr>
            <w:tcW w:w="1290" w:type="dxa"/>
          </w:tcPr>
          <w:p w14:paraId="7BFEA930" w14:textId="77777777" w:rsidR="00D8240A" w:rsidRPr="00B8378C" w:rsidRDefault="001167E6">
            <w:pPr>
              <w:jc w:val="center"/>
              <w:rPr>
                <w:rFonts w:ascii="Times New Roman" w:eastAsia="Times New Roman" w:hAnsi="Times New Roman" w:cs="Times New Roman"/>
                <w:b/>
                <w:sz w:val="24"/>
                <w:szCs w:val="24"/>
              </w:rPr>
            </w:pPr>
            <w:r w:rsidRPr="00B8378C">
              <w:rPr>
                <w:rFonts w:ascii="Times New Roman" w:eastAsia="Times New Roman" w:hAnsi="Times New Roman" w:cs="Times New Roman"/>
                <w:b/>
                <w:sz w:val="24"/>
                <w:szCs w:val="24"/>
              </w:rPr>
              <w:t>Page No.</w:t>
            </w:r>
          </w:p>
        </w:tc>
      </w:tr>
      <w:tr w:rsidR="00D8240A" w:rsidRPr="00B8378C" w14:paraId="6D8BE404" w14:textId="77777777">
        <w:trPr>
          <w:trHeight w:val="433"/>
          <w:jc w:val="center"/>
        </w:trPr>
        <w:tc>
          <w:tcPr>
            <w:tcW w:w="1634" w:type="dxa"/>
          </w:tcPr>
          <w:p w14:paraId="64D7EA91" w14:textId="77777777" w:rsidR="00D8240A" w:rsidRPr="00B8378C" w:rsidRDefault="001167E6">
            <w:pPr>
              <w:jc w:val="cente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Chapter 1</w:t>
            </w:r>
          </w:p>
        </w:tc>
        <w:tc>
          <w:tcPr>
            <w:tcW w:w="4449" w:type="dxa"/>
          </w:tcPr>
          <w:p w14:paraId="4A4E9DB5" w14:textId="77777777" w:rsidR="00D8240A" w:rsidRPr="00B8378C" w:rsidRDefault="001167E6">
            <w:pP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 xml:space="preserve">Introduction </w:t>
            </w:r>
          </w:p>
        </w:tc>
        <w:tc>
          <w:tcPr>
            <w:tcW w:w="1290" w:type="dxa"/>
          </w:tcPr>
          <w:p w14:paraId="45050B36" w14:textId="7A748DAB" w:rsidR="00D8240A" w:rsidRPr="00B8378C" w:rsidRDefault="00AE0F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D8240A" w:rsidRPr="00B8378C" w14:paraId="522709F7" w14:textId="77777777">
        <w:trPr>
          <w:trHeight w:val="433"/>
          <w:jc w:val="center"/>
        </w:trPr>
        <w:tc>
          <w:tcPr>
            <w:tcW w:w="1634" w:type="dxa"/>
          </w:tcPr>
          <w:p w14:paraId="2AB75FA5" w14:textId="77777777" w:rsidR="00D8240A" w:rsidRPr="00B8378C" w:rsidRDefault="001167E6">
            <w:pPr>
              <w:jc w:val="cente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Chapter 2</w:t>
            </w:r>
          </w:p>
        </w:tc>
        <w:tc>
          <w:tcPr>
            <w:tcW w:w="4449" w:type="dxa"/>
          </w:tcPr>
          <w:p w14:paraId="57DD0FE3" w14:textId="77777777" w:rsidR="00D8240A" w:rsidRPr="00B8378C" w:rsidRDefault="001167E6">
            <w:pP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Literature Survey</w:t>
            </w:r>
          </w:p>
        </w:tc>
        <w:tc>
          <w:tcPr>
            <w:tcW w:w="1290" w:type="dxa"/>
          </w:tcPr>
          <w:p w14:paraId="56B7543A" w14:textId="09B605B1" w:rsidR="00D8240A" w:rsidRPr="00B8378C" w:rsidRDefault="00AE0F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8240A" w:rsidRPr="00B8378C" w14:paraId="5D5FB3B7" w14:textId="77777777">
        <w:trPr>
          <w:trHeight w:val="433"/>
          <w:jc w:val="center"/>
        </w:trPr>
        <w:tc>
          <w:tcPr>
            <w:tcW w:w="1634" w:type="dxa"/>
          </w:tcPr>
          <w:p w14:paraId="3EB61ADA" w14:textId="77777777" w:rsidR="00D8240A" w:rsidRPr="00B8378C" w:rsidRDefault="001167E6">
            <w:pPr>
              <w:jc w:val="cente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Chapter 3</w:t>
            </w:r>
          </w:p>
        </w:tc>
        <w:tc>
          <w:tcPr>
            <w:tcW w:w="4449" w:type="dxa"/>
          </w:tcPr>
          <w:p w14:paraId="6B30FA07" w14:textId="77777777" w:rsidR="00D8240A" w:rsidRPr="00B8378C" w:rsidRDefault="001167E6">
            <w:pP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Methodology</w:t>
            </w:r>
          </w:p>
        </w:tc>
        <w:tc>
          <w:tcPr>
            <w:tcW w:w="1290" w:type="dxa"/>
          </w:tcPr>
          <w:p w14:paraId="50F4E0C5" w14:textId="27051C16" w:rsidR="00D8240A" w:rsidRPr="00B8378C" w:rsidRDefault="00AE0F4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8240A" w:rsidRPr="00B8378C" w14:paraId="387F2D0B" w14:textId="77777777">
        <w:trPr>
          <w:trHeight w:val="449"/>
          <w:jc w:val="center"/>
        </w:trPr>
        <w:tc>
          <w:tcPr>
            <w:tcW w:w="1634" w:type="dxa"/>
          </w:tcPr>
          <w:p w14:paraId="3B7E5EA1" w14:textId="77777777" w:rsidR="00D8240A" w:rsidRPr="00B8378C" w:rsidRDefault="001167E6">
            <w:pPr>
              <w:jc w:val="cente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Chapter 4</w:t>
            </w:r>
          </w:p>
        </w:tc>
        <w:tc>
          <w:tcPr>
            <w:tcW w:w="4449" w:type="dxa"/>
          </w:tcPr>
          <w:p w14:paraId="7A011695" w14:textId="77777777" w:rsidR="00D8240A" w:rsidRPr="00B8378C" w:rsidRDefault="001167E6">
            <w:pP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Result and Discussion</w:t>
            </w:r>
          </w:p>
        </w:tc>
        <w:tc>
          <w:tcPr>
            <w:tcW w:w="1290" w:type="dxa"/>
          </w:tcPr>
          <w:p w14:paraId="16CC5901" w14:textId="0AA94471" w:rsidR="00D8240A" w:rsidRPr="00B8378C" w:rsidRDefault="000631D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D8240A" w:rsidRPr="00B8378C" w14:paraId="3B4DF35F" w14:textId="77777777">
        <w:trPr>
          <w:trHeight w:val="449"/>
          <w:jc w:val="center"/>
        </w:trPr>
        <w:tc>
          <w:tcPr>
            <w:tcW w:w="1634" w:type="dxa"/>
          </w:tcPr>
          <w:p w14:paraId="01EFC2E3" w14:textId="77777777" w:rsidR="00D8240A" w:rsidRPr="00B8378C" w:rsidRDefault="001167E6">
            <w:pPr>
              <w:jc w:val="cente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Chapter 5</w:t>
            </w:r>
          </w:p>
        </w:tc>
        <w:tc>
          <w:tcPr>
            <w:tcW w:w="4449" w:type="dxa"/>
          </w:tcPr>
          <w:p w14:paraId="6614214E" w14:textId="77777777" w:rsidR="00D8240A" w:rsidRPr="00B8378C" w:rsidRDefault="001167E6">
            <w:pP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Conclusion and Future Work</w:t>
            </w:r>
          </w:p>
        </w:tc>
        <w:tc>
          <w:tcPr>
            <w:tcW w:w="1290" w:type="dxa"/>
          </w:tcPr>
          <w:p w14:paraId="2D4E98F0" w14:textId="5EE2E5AA" w:rsidR="00D8240A" w:rsidRPr="00B8378C" w:rsidRDefault="000631D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D8240A" w:rsidRPr="00B8378C" w14:paraId="41785CC6" w14:textId="77777777">
        <w:trPr>
          <w:trHeight w:val="433"/>
          <w:jc w:val="center"/>
        </w:trPr>
        <w:tc>
          <w:tcPr>
            <w:tcW w:w="1634" w:type="dxa"/>
          </w:tcPr>
          <w:p w14:paraId="387E6897" w14:textId="77777777" w:rsidR="00D8240A" w:rsidRPr="00B8378C"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Pr="00B8378C" w:rsidRDefault="001167E6">
            <w:pPr>
              <w:rPr>
                <w:rFonts w:ascii="Times New Roman" w:eastAsia="Times New Roman" w:hAnsi="Times New Roman" w:cs="Times New Roman"/>
                <w:sz w:val="24"/>
                <w:szCs w:val="24"/>
              </w:rPr>
            </w:pPr>
            <w:r w:rsidRPr="00B8378C">
              <w:rPr>
                <w:rFonts w:ascii="Times New Roman" w:eastAsia="Times New Roman" w:hAnsi="Times New Roman" w:cs="Times New Roman"/>
                <w:sz w:val="24"/>
                <w:szCs w:val="24"/>
              </w:rPr>
              <w:t>References</w:t>
            </w:r>
          </w:p>
        </w:tc>
        <w:tc>
          <w:tcPr>
            <w:tcW w:w="1290" w:type="dxa"/>
          </w:tcPr>
          <w:p w14:paraId="015F5624" w14:textId="4D32DF42" w:rsidR="00D8240A" w:rsidRPr="00B8378C" w:rsidRDefault="000631D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418BEC86" w14:textId="77777777" w:rsidR="00D8240A" w:rsidRPr="00B8378C" w:rsidRDefault="00D8240A">
      <w:pPr>
        <w:jc w:val="center"/>
        <w:rPr>
          <w:rFonts w:ascii="Times New Roman" w:hAnsi="Times New Roman" w:cs="Times New Roman"/>
          <w:b/>
        </w:rPr>
      </w:pPr>
    </w:p>
    <w:p w14:paraId="2FFDB8C2" w14:textId="77777777" w:rsidR="00D8240A" w:rsidRPr="00B8378C" w:rsidRDefault="00D8240A">
      <w:pPr>
        <w:spacing w:line="480" w:lineRule="auto"/>
        <w:jc w:val="center"/>
        <w:rPr>
          <w:rFonts w:ascii="Times New Roman" w:eastAsia="Bookman Old Style" w:hAnsi="Times New Roman" w:cs="Times New Roman"/>
          <w:sz w:val="32"/>
          <w:szCs w:val="32"/>
        </w:rPr>
      </w:pPr>
    </w:p>
    <w:p w14:paraId="33A5A96B" w14:textId="77777777" w:rsidR="00D8240A" w:rsidRPr="00B8378C" w:rsidRDefault="00D8240A">
      <w:pPr>
        <w:spacing w:line="480" w:lineRule="auto"/>
        <w:jc w:val="center"/>
        <w:rPr>
          <w:rFonts w:ascii="Times New Roman" w:eastAsia="Bookman Old Style" w:hAnsi="Times New Roman" w:cs="Times New Roman"/>
          <w:sz w:val="32"/>
          <w:szCs w:val="32"/>
        </w:rPr>
      </w:pPr>
    </w:p>
    <w:p w14:paraId="75613786" w14:textId="77777777" w:rsidR="00D8240A" w:rsidRPr="00B8378C" w:rsidRDefault="00D8240A">
      <w:pPr>
        <w:spacing w:line="480" w:lineRule="auto"/>
        <w:jc w:val="center"/>
        <w:rPr>
          <w:rFonts w:ascii="Times New Roman" w:eastAsia="Bookman Old Style" w:hAnsi="Times New Roman" w:cs="Times New Roman"/>
          <w:sz w:val="32"/>
          <w:szCs w:val="32"/>
        </w:rPr>
      </w:pPr>
    </w:p>
    <w:p w14:paraId="2D9BFEBA" w14:textId="77777777" w:rsidR="00D8240A" w:rsidRPr="00B8378C" w:rsidRDefault="00D8240A">
      <w:pPr>
        <w:spacing w:line="480" w:lineRule="auto"/>
        <w:jc w:val="center"/>
        <w:rPr>
          <w:rFonts w:ascii="Times New Roman" w:eastAsia="Bookman Old Style" w:hAnsi="Times New Roman" w:cs="Times New Roman"/>
          <w:sz w:val="32"/>
          <w:szCs w:val="32"/>
        </w:rPr>
      </w:pPr>
    </w:p>
    <w:p w14:paraId="5487E08A" w14:textId="77777777" w:rsidR="00D8240A" w:rsidRPr="00B8378C" w:rsidRDefault="00D8240A">
      <w:pPr>
        <w:spacing w:line="480" w:lineRule="auto"/>
        <w:jc w:val="center"/>
        <w:rPr>
          <w:rFonts w:ascii="Times New Roman" w:eastAsia="Bookman Old Style" w:hAnsi="Times New Roman" w:cs="Times New Roman"/>
          <w:sz w:val="32"/>
          <w:szCs w:val="32"/>
        </w:rPr>
      </w:pPr>
    </w:p>
    <w:p w14:paraId="7BBDE618" w14:textId="77777777" w:rsidR="00D8240A" w:rsidRPr="00B8378C" w:rsidRDefault="00D8240A">
      <w:pPr>
        <w:spacing w:line="480" w:lineRule="auto"/>
        <w:jc w:val="center"/>
        <w:rPr>
          <w:rFonts w:ascii="Times New Roman" w:eastAsia="Bookman Old Style" w:hAnsi="Times New Roman" w:cs="Times New Roman"/>
          <w:sz w:val="32"/>
          <w:szCs w:val="32"/>
        </w:rPr>
      </w:pPr>
    </w:p>
    <w:p w14:paraId="3F31305D" w14:textId="77777777" w:rsidR="00D8240A" w:rsidRPr="00B8378C" w:rsidRDefault="00D8240A">
      <w:pPr>
        <w:spacing w:line="480" w:lineRule="auto"/>
        <w:jc w:val="center"/>
        <w:rPr>
          <w:rFonts w:ascii="Times New Roman" w:eastAsia="Bookman Old Style" w:hAnsi="Times New Roman" w:cs="Times New Roman"/>
          <w:sz w:val="32"/>
          <w:szCs w:val="32"/>
        </w:rPr>
      </w:pPr>
    </w:p>
    <w:p w14:paraId="5D192D2F" w14:textId="77777777" w:rsidR="00D8240A" w:rsidRPr="00B8378C" w:rsidRDefault="00D8240A">
      <w:pPr>
        <w:spacing w:line="480" w:lineRule="auto"/>
        <w:jc w:val="center"/>
        <w:rPr>
          <w:rFonts w:ascii="Times New Roman" w:eastAsia="Bookman Old Style" w:hAnsi="Times New Roman" w:cs="Times New Roman"/>
          <w:sz w:val="32"/>
          <w:szCs w:val="32"/>
        </w:rPr>
      </w:pPr>
    </w:p>
    <w:p w14:paraId="29E75644" w14:textId="77777777" w:rsidR="00D8240A" w:rsidRPr="00B8378C" w:rsidRDefault="00D8240A">
      <w:pPr>
        <w:spacing w:line="480" w:lineRule="auto"/>
        <w:jc w:val="center"/>
        <w:rPr>
          <w:rFonts w:ascii="Times New Roman" w:eastAsia="Bookman Old Style" w:hAnsi="Times New Roman" w:cs="Times New Roman"/>
          <w:sz w:val="32"/>
          <w:szCs w:val="32"/>
        </w:rPr>
      </w:pPr>
    </w:p>
    <w:p w14:paraId="2AE541A6" w14:textId="77777777" w:rsidR="00D8240A" w:rsidRPr="00B8378C" w:rsidRDefault="00D8240A">
      <w:pPr>
        <w:spacing w:line="480" w:lineRule="auto"/>
        <w:jc w:val="center"/>
        <w:rPr>
          <w:rFonts w:ascii="Times New Roman" w:eastAsia="Bookman Old Style" w:hAnsi="Times New Roman" w:cs="Times New Roman"/>
          <w:sz w:val="32"/>
          <w:szCs w:val="32"/>
        </w:rPr>
      </w:pPr>
    </w:p>
    <w:p w14:paraId="38145A11" w14:textId="77777777" w:rsidR="00D8240A" w:rsidRPr="00B8378C" w:rsidRDefault="00D8240A">
      <w:pPr>
        <w:spacing w:line="480" w:lineRule="auto"/>
        <w:jc w:val="center"/>
        <w:rPr>
          <w:rFonts w:ascii="Times New Roman" w:eastAsia="Bookman Old Style" w:hAnsi="Times New Roman" w:cs="Times New Roman"/>
          <w:sz w:val="32"/>
          <w:szCs w:val="32"/>
        </w:rPr>
        <w:sectPr w:rsidR="00D8240A" w:rsidRPr="00B8378C" w:rsidSect="00335D71">
          <w:footerReference w:type="default" r:id="rId12"/>
          <w:pgSz w:w="11906" w:h="16838"/>
          <w:pgMar w:top="1440" w:right="1440" w:bottom="1440" w:left="1440" w:header="720" w:footer="720" w:gutter="0"/>
          <w:pgNumType w:start="1"/>
          <w:cols w:space="720"/>
        </w:sectPr>
      </w:pPr>
    </w:p>
    <w:p w14:paraId="7FD01311" w14:textId="77777777" w:rsidR="00D8240A" w:rsidRPr="00BA650A" w:rsidRDefault="001167E6" w:rsidP="00BA650A">
      <w:pPr>
        <w:spacing w:line="480" w:lineRule="auto"/>
        <w:rPr>
          <w:rFonts w:ascii="Times New Roman" w:eastAsia="Times New Roman" w:hAnsi="Times New Roman" w:cs="Times New Roman"/>
          <w:b/>
          <w:sz w:val="32"/>
          <w:szCs w:val="32"/>
        </w:rPr>
      </w:pPr>
      <w:r w:rsidRPr="00BA650A">
        <w:rPr>
          <w:rFonts w:ascii="Times New Roman" w:eastAsia="Times New Roman" w:hAnsi="Times New Roman" w:cs="Times New Roman"/>
          <w:b/>
          <w:sz w:val="32"/>
          <w:szCs w:val="32"/>
        </w:rPr>
        <w:lastRenderedPageBreak/>
        <w:t>Chapter 1</w:t>
      </w:r>
    </w:p>
    <w:p w14:paraId="62C70F3B" w14:textId="521C96D0" w:rsidR="00D8240A" w:rsidRPr="00BA650A" w:rsidRDefault="001167E6" w:rsidP="00F6041B">
      <w:pPr>
        <w:spacing w:line="480" w:lineRule="auto"/>
        <w:jc w:val="center"/>
        <w:rPr>
          <w:rFonts w:ascii="Times New Roman" w:eastAsia="Times New Roman" w:hAnsi="Times New Roman" w:cs="Times New Roman"/>
          <w:b/>
          <w:sz w:val="36"/>
          <w:szCs w:val="36"/>
        </w:rPr>
      </w:pPr>
      <w:r w:rsidRPr="00BA650A">
        <w:rPr>
          <w:rFonts w:ascii="Times New Roman" w:eastAsia="Times New Roman" w:hAnsi="Times New Roman" w:cs="Times New Roman"/>
          <w:b/>
          <w:sz w:val="36"/>
          <w:szCs w:val="36"/>
        </w:rPr>
        <w:t xml:space="preserve">Introduction </w:t>
      </w:r>
    </w:p>
    <w:p w14:paraId="7F3041C9" w14:textId="0CF7E9C0" w:rsidR="00F6041B" w:rsidRDefault="00011643" w:rsidP="00F6041B">
      <w:pPr>
        <w:ind w:left="360"/>
        <w:rPr>
          <w:rFonts w:ascii="Times New Roman" w:hAnsi="Times New Roman" w:cs="Times New Roman"/>
        </w:rPr>
      </w:pPr>
      <w:r w:rsidRPr="00011643">
        <w:rPr>
          <w:rFonts w:ascii="Times New Roman" w:hAnsi="Times New Roman" w:cs="Times New Roman"/>
        </w:rPr>
        <w:t>Phishing attacks pose a serious risk to online security because they utilise deceptive tactics to trick users into giving up private information like passwords, usernames, and financial information. Strong detection systems are necessary to protect individuals and organisations because of the threats' quick evolution.</w:t>
      </w:r>
    </w:p>
    <w:p w14:paraId="79997D20" w14:textId="79C58EAE" w:rsidR="00011643" w:rsidRDefault="00011643" w:rsidP="00A418F6">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81FCBA3" wp14:editId="779169AF">
            <wp:extent cx="3124200" cy="1786255"/>
            <wp:effectExtent l="0" t="0" r="0" b="0"/>
            <wp:docPr id="40671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12332" name="Picture 4067123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0" cy="1786255"/>
                    </a:xfrm>
                    <a:prstGeom prst="rect">
                      <a:avLst/>
                    </a:prstGeom>
                  </pic:spPr>
                </pic:pic>
              </a:graphicData>
            </a:graphic>
          </wp:inline>
        </w:drawing>
      </w:r>
    </w:p>
    <w:p w14:paraId="2D2CF804" w14:textId="365782E6" w:rsidR="00A418F6" w:rsidRPr="00A418F6" w:rsidRDefault="00A418F6" w:rsidP="00A418F6">
      <w:pPr>
        <w:ind w:left="360"/>
        <w:rPr>
          <w:rFonts w:ascii="Times New Roman" w:hAnsi="Times New Roman" w:cs="Times New Roman"/>
          <w:b/>
          <w:bCs/>
          <w:sz w:val="20"/>
          <w:szCs w:val="20"/>
        </w:rPr>
      </w:pPr>
      <w:r>
        <w:rPr>
          <w:rFonts w:ascii="Times New Roman" w:hAnsi="Times New Roman" w:cs="Times New Roman"/>
        </w:rPr>
        <w:t xml:space="preserve">                                             </w:t>
      </w:r>
      <w:r w:rsidRPr="00A418F6">
        <w:rPr>
          <w:rFonts w:ascii="Times New Roman" w:hAnsi="Times New Roman" w:cs="Times New Roman"/>
          <w:b/>
          <w:bCs/>
          <w:sz w:val="20"/>
          <w:szCs w:val="20"/>
        </w:rPr>
        <w:t>Figure 1.1 Picture showing phishing attack</w:t>
      </w:r>
    </w:p>
    <w:p w14:paraId="2BEFFDF4" w14:textId="77777777" w:rsidR="00011643" w:rsidRPr="00B8378C" w:rsidRDefault="00011643" w:rsidP="00F6041B">
      <w:pPr>
        <w:ind w:left="360"/>
        <w:rPr>
          <w:rFonts w:ascii="Times New Roman" w:hAnsi="Times New Roman" w:cs="Times New Roman"/>
        </w:rPr>
      </w:pPr>
    </w:p>
    <w:p w14:paraId="74A5B657" w14:textId="2E46486A" w:rsidR="00F6041B" w:rsidRPr="00B8378C" w:rsidRDefault="00F6041B" w:rsidP="00F6041B">
      <w:pPr>
        <w:ind w:left="360"/>
        <w:rPr>
          <w:rFonts w:ascii="Times New Roman" w:hAnsi="Times New Roman" w:cs="Times New Roman"/>
          <w:b/>
          <w:bCs/>
          <w:sz w:val="28"/>
          <w:szCs w:val="28"/>
        </w:rPr>
      </w:pPr>
      <w:r w:rsidRPr="00B8378C">
        <w:rPr>
          <w:rFonts w:ascii="Times New Roman" w:hAnsi="Times New Roman" w:cs="Times New Roman"/>
          <w:b/>
          <w:bCs/>
          <w:sz w:val="28"/>
          <w:szCs w:val="28"/>
        </w:rPr>
        <w:t>1.1 Importance of Phishing Attack Detection</w:t>
      </w:r>
    </w:p>
    <w:p w14:paraId="05833A9C" w14:textId="70730293" w:rsidR="00B8378C" w:rsidRDefault="00011643" w:rsidP="00F6041B">
      <w:pPr>
        <w:ind w:left="360"/>
        <w:rPr>
          <w:rFonts w:ascii="Times New Roman" w:hAnsi="Times New Roman" w:cs="Times New Roman"/>
        </w:rPr>
      </w:pPr>
      <w:r w:rsidRPr="00011643">
        <w:rPr>
          <w:rFonts w:ascii="Times New Roman" w:hAnsi="Times New Roman" w:cs="Times New Roman"/>
        </w:rPr>
        <w:t>Because people and businesses rely so largely on online platforms in today's linked digital economy, falling victim to phishing attempts has serious ramifications. Unauthorised access, identity theft, monetary losses, and the compromising of private data are all possible outcomes of these assaults. Therefore, phishing attack detection is essential for strengthening cybersecurity defences and shielding users from nefarious activity.</w:t>
      </w:r>
    </w:p>
    <w:p w14:paraId="5B776000" w14:textId="77777777" w:rsidR="00011643" w:rsidRPr="00B8378C" w:rsidRDefault="00011643" w:rsidP="00F6041B">
      <w:pPr>
        <w:ind w:left="360"/>
        <w:rPr>
          <w:rFonts w:ascii="Times New Roman" w:hAnsi="Times New Roman" w:cs="Times New Roman"/>
        </w:rPr>
      </w:pPr>
    </w:p>
    <w:p w14:paraId="04A28DB7" w14:textId="5954C5B3" w:rsidR="00F6041B" w:rsidRPr="00B8378C" w:rsidRDefault="00F6041B" w:rsidP="00F6041B">
      <w:pPr>
        <w:ind w:left="360"/>
        <w:rPr>
          <w:rFonts w:ascii="Times New Roman" w:hAnsi="Times New Roman" w:cs="Times New Roman"/>
          <w:b/>
          <w:bCs/>
          <w:sz w:val="28"/>
          <w:szCs w:val="28"/>
        </w:rPr>
      </w:pPr>
      <w:r w:rsidRPr="00B8378C">
        <w:rPr>
          <w:rFonts w:ascii="Times New Roman" w:hAnsi="Times New Roman" w:cs="Times New Roman"/>
          <w:b/>
          <w:bCs/>
          <w:sz w:val="28"/>
          <w:szCs w:val="28"/>
        </w:rPr>
        <w:t>1.2 Dataset and Project Goal</w:t>
      </w:r>
    </w:p>
    <w:p w14:paraId="39C77215" w14:textId="77777777" w:rsidR="00011643" w:rsidRDefault="00011643" w:rsidP="00F6041B">
      <w:pPr>
        <w:ind w:left="360"/>
        <w:rPr>
          <w:rFonts w:ascii="Times New Roman" w:hAnsi="Times New Roman" w:cs="Times New Roman"/>
        </w:rPr>
      </w:pPr>
      <w:r w:rsidRPr="00011643">
        <w:rPr>
          <w:rFonts w:ascii="Times New Roman" w:hAnsi="Times New Roman" w:cs="Times New Roman"/>
        </w:rPr>
        <w:t>We used a dataset with details about different URLs for this experiment, concentrating on characteristics that might point to possible phishing efforts. The project's objective is to use machine learning techniques to create an efficient model for detecting phishing attacks. The model attempts to differentiate between phishing and authentic URLs by examining the properties of URLs and the labels that correspond with them.</w:t>
      </w:r>
    </w:p>
    <w:p w14:paraId="486B85E8" w14:textId="5597C0AC" w:rsidR="00F6041B" w:rsidRDefault="00F6041B" w:rsidP="00F6041B">
      <w:pPr>
        <w:ind w:left="360"/>
        <w:rPr>
          <w:rFonts w:ascii="Times New Roman" w:hAnsi="Times New Roman" w:cs="Times New Roman"/>
        </w:rPr>
      </w:pPr>
      <w:r w:rsidRPr="00B8378C">
        <w:rPr>
          <w:rFonts w:ascii="Times New Roman" w:hAnsi="Times New Roman" w:cs="Times New Roman"/>
        </w:rPr>
        <w:t>The dataset includes attributes such as the presence of certain elements in the URL, URL length, and other relevant features. Leveraging a Decision Tree Classifier, we seek to create a model capable of accurately classifying URLs and, subsequently, enhance the overall security posture against phishing attacks.</w:t>
      </w:r>
    </w:p>
    <w:p w14:paraId="4D343AA8" w14:textId="77777777" w:rsidR="00B8378C" w:rsidRPr="00B8378C" w:rsidRDefault="00B8378C" w:rsidP="00F6041B">
      <w:pPr>
        <w:ind w:left="360"/>
        <w:rPr>
          <w:rFonts w:ascii="Times New Roman" w:hAnsi="Times New Roman" w:cs="Times New Roman"/>
        </w:rPr>
      </w:pPr>
    </w:p>
    <w:p w14:paraId="5FFCE5AD" w14:textId="031D0287" w:rsidR="00F6041B" w:rsidRPr="00B8378C" w:rsidRDefault="00F6041B" w:rsidP="00F6041B">
      <w:pPr>
        <w:ind w:left="360"/>
        <w:rPr>
          <w:rFonts w:ascii="Times New Roman" w:hAnsi="Times New Roman" w:cs="Times New Roman"/>
        </w:rPr>
      </w:pPr>
      <w:r w:rsidRPr="00B8378C">
        <w:rPr>
          <w:rFonts w:ascii="Times New Roman" w:hAnsi="Times New Roman" w:cs="Times New Roman"/>
        </w:rPr>
        <w:t>As we d</w:t>
      </w:r>
      <w:r w:rsidR="00B8378C">
        <w:rPr>
          <w:rFonts w:ascii="Times New Roman" w:hAnsi="Times New Roman" w:cs="Times New Roman"/>
        </w:rPr>
        <w:t>i</w:t>
      </w:r>
      <w:r w:rsidRPr="00B8378C">
        <w:rPr>
          <w:rFonts w:ascii="Times New Roman" w:hAnsi="Times New Roman" w:cs="Times New Roman"/>
        </w:rPr>
        <w:t>ve deeper into the subsequent chapters, we will explore the methodologies employed, discuss the results obtained, and draw meaningful conclusions regarding the efficacy of our phishing attack detection model.</w:t>
      </w:r>
    </w:p>
    <w:p w14:paraId="6001A42D" w14:textId="1CB8422A" w:rsidR="00D8240A" w:rsidRPr="00B8378C" w:rsidRDefault="00D8240A" w:rsidP="00F6041B">
      <w:pPr>
        <w:spacing w:before="120" w:after="120" w:line="360" w:lineRule="auto"/>
        <w:jc w:val="both"/>
        <w:rPr>
          <w:rFonts w:ascii="Times New Roman" w:eastAsia="Times New Roman" w:hAnsi="Times New Roman" w:cs="Times New Roman"/>
          <w:sz w:val="24"/>
          <w:szCs w:val="24"/>
        </w:rPr>
      </w:pPr>
    </w:p>
    <w:p w14:paraId="3A044331" w14:textId="77777777" w:rsidR="00D8240A" w:rsidRPr="00B8378C" w:rsidRDefault="00D8240A">
      <w:pPr>
        <w:spacing w:line="480" w:lineRule="auto"/>
        <w:jc w:val="both"/>
        <w:rPr>
          <w:rFonts w:ascii="Times New Roman" w:eastAsia="Times New Roman" w:hAnsi="Times New Roman" w:cs="Times New Roman"/>
        </w:rPr>
      </w:pPr>
    </w:p>
    <w:p w14:paraId="50927768" w14:textId="77777777" w:rsidR="00D8240A" w:rsidRPr="00B8378C" w:rsidRDefault="00D8240A">
      <w:pPr>
        <w:spacing w:line="480" w:lineRule="auto"/>
        <w:jc w:val="both"/>
        <w:rPr>
          <w:rFonts w:ascii="Times New Roman" w:eastAsia="Times New Roman" w:hAnsi="Times New Roman" w:cs="Times New Roman"/>
        </w:rPr>
      </w:pPr>
    </w:p>
    <w:p w14:paraId="1DFBAAFF" w14:textId="77777777" w:rsidR="00D8240A" w:rsidRPr="00B8378C" w:rsidRDefault="00D8240A">
      <w:pPr>
        <w:spacing w:line="480" w:lineRule="auto"/>
        <w:jc w:val="both"/>
        <w:rPr>
          <w:rFonts w:ascii="Times New Roman" w:eastAsia="Times New Roman" w:hAnsi="Times New Roman" w:cs="Times New Roman"/>
        </w:rPr>
      </w:pPr>
    </w:p>
    <w:p w14:paraId="18C213CC" w14:textId="77777777" w:rsidR="00AE0F44" w:rsidRDefault="00AE0F44">
      <w:pPr>
        <w:spacing w:line="480" w:lineRule="auto"/>
        <w:jc w:val="both"/>
        <w:rPr>
          <w:rFonts w:ascii="Times New Roman" w:eastAsia="Bookman Old Style" w:hAnsi="Times New Roman" w:cs="Times New Roman"/>
          <w:sz w:val="32"/>
          <w:szCs w:val="32"/>
        </w:rPr>
      </w:pPr>
    </w:p>
    <w:p w14:paraId="370A9E11" w14:textId="646BDB1F" w:rsidR="00D8240A" w:rsidRPr="00BA650A" w:rsidRDefault="001167E6">
      <w:pPr>
        <w:spacing w:line="480" w:lineRule="auto"/>
        <w:jc w:val="both"/>
        <w:rPr>
          <w:rFonts w:ascii="Times New Roman" w:eastAsia="Times New Roman" w:hAnsi="Times New Roman" w:cs="Times New Roman"/>
          <w:b/>
          <w:sz w:val="32"/>
          <w:szCs w:val="32"/>
        </w:rPr>
      </w:pPr>
      <w:r w:rsidRPr="00BA650A">
        <w:rPr>
          <w:rFonts w:ascii="Times New Roman" w:eastAsia="Times New Roman" w:hAnsi="Times New Roman" w:cs="Times New Roman"/>
          <w:b/>
          <w:sz w:val="32"/>
          <w:szCs w:val="32"/>
        </w:rPr>
        <w:lastRenderedPageBreak/>
        <w:t>Chapter 2</w:t>
      </w:r>
    </w:p>
    <w:p w14:paraId="25AF0AB1" w14:textId="49987690" w:rsidR="00D8240A" w:rsidRPr="00BA650A" w:rsidRDefault="001167E6" w:rsidP="00F6041B">
      <w:pPr>
        <w:spacing w:line="480" w:lineRule="auto"/>
        <w:jc w:val="center"/>
        <w:rPr>
          <w:rFonts w:ascii="Times New Roman" w:eastAsia="Times New Roman" w:hAnsi="Times New Roman" w:cs="Times New Roman"/>
          <w:b/>
          <w:sz w:val="36"/>
          <w:szCs w:val="36"/>
        </w:rPr>
      </w:pPr>
      <w:r w:rsidRPr="00BA650A">
        <w:rPr>
          <w:rFonts w:ascii="Times New Roman" w:eastAsia="Times New Roman" w:hAnsi="Times New Roman" w:cs="Times New Roman"/>
          <w:b/>
          <w:sz w:val="36"/>
          <w:szCs w:val="36"/>
        </w:rPr>
        <w:t>Literature Survey</w:t>
      </w:r>
    </w:p>
    <w:p w14:paraId="34E3B1DC" w14:textId="77777777" w:rsidR="00F6041B" w:rsidRPr="00B8378C" w:rsidRDefault="00F6041B" w:rsidP="00F6041B">
      <w:pPr>
        <w:ind w:left="360"/>
        <w:rPr>
          <w:rFonts w:ascii="Times New Roman" w:hAnsi="Times New Roman" w:cs="Times New Roman"/>
        </w:rPr>
      </w:pPr>
      <w:r w:rsidRPr="00B8378C">
        <w:rPr>
          <w:rFonts w:ascii="Times New Roman" w:hAnsi="Times New Roman" w:cs="Times New Roman"/>
        </w:rPr>
        <w:t>Phishing attack detection has been a subject of extensive research in the field of cybersecurity. In this literature survey, we explore existing studies, techniques, and approaches employed for detecting phishing attacks.</w:t>
      </w:r>
    </w:p>
    <w:p w14:paraId="75D2194B" w14:textId="77777777" w:rsidR="00F6041B" w:rsidRPr="00B8378C" w:rsidRDefault="00F6041B" w:rsidP="00F6041B">
      <w:pPr>
        <w:ind w:left="360"/>
        <w:rPr>
          <w:rFonts w:ascii="Times New Roman" w:hAnsi="Times New Roman" w:cs="Times New Roman"/>
        </w:rPr>
      </w:pPr>
    </w:p>
    <w:p w14:paraId="1E2B0B35" w14:textId="77777777" w:rsidR="00F6041B" w:rsidRPr="00B8378C" w:rsidRDefault="00F6041B" w:rsidP="00F6041B">
      <w:pPr>
        <w:ind w:left="360"/>
        <w:rPr>
          <w:rFonts w:ascii="Times New Roman" w:hAnsi="Times New Roman" w:cs="Times New Roman"/>
          <w:b/>
          <w:bCs/>
          <w:sz w:val="28"/>
          <w:szCs w:val="28"/>
        </w:rPr>
      </w:pPr>
      <w:r w:rsidRPr="00B8378C">
        <w:rPr>
          <w:rFonts w:ascii="Times New Roman" w:hAnsi="Times New Roman" w:cs="Times New Roman"/>
          <w:b/>
          <w:bCs/>
          <w:sz w:val="28"/>
          <w:szCs w:val="28"/>
        </w:rPr>
        <w:t>2.1 Overview of Phishing Attack Detection</w:t>
      </w:r>
    </w:p>
    <w:p w14:paraId="7459B243" w14:textId="77777777" w:rsidR="00F6041B" w:rsidRPr="00B8378C" w:rsidRDefault="00F6041B" w:rsidP="00F6041B">
      <w:pPr>
        <w:ind w:left="360"/>
        <w:rPr>
          <w:rFonts w:ascii="Times New Roman" w:hAnsi="Times New Roman" w:cs="Times New Roman"/>
        </w:rPr>
      </w:pPr>
      <w:r w:rsidRPr="00B8378C">
        <w:rPr>
          <w:rFonts w:ascii="Times New Roman" w:hAnsi="Times New Roman" w:cs="Times New Roman"/>
        </w:rPr>
        <w:t>Phishing attacks involve the use of deceptive techniques to trick individuals into divulging sensitive information such as usernames, passwords, or financial details. Detecting these attacks is crucial for maintaining internet security.</w:t>
      </w:r>
    </w:p>
    <w:p w14:paraId="4EEC73FA" w14:textId="77777777" w:rsidR="00F6041B" w:rsidRPr="00B8378C" w:rsidRDefault="00F6041B" w:rsidP="00F6041B">
      <w:pPr>
        <w:ind w:left="360"/>
        <w:rPr>
          <w:rFonts w:ascii="Times New Roman" w:hAnsi="Times New Roman" w:cs="Times New Roman"/>
          <w:b/>
          <w:bCs/>
          <w:sz w:val="32"/>
          <w:szCs w:val="32"/>
        </w:rPr>
      </w:pPr>
    </w:p>
    <w:p w14:paraId="3018B584" w14:textId="182141F8" w:rsidR="00F6041B" w:rsidRDefault="00F6041B" w:rsidP="00F6041B">
      <w:pPr>
        <w:ind w:left="360"/>
        <w:rPr>
          <w:rFonts w:ascii="Times New Roman" w:hAnsi="Times New Roman" w:cs="Times New Roman"/>
          <w:b/>
          <w:bCs/>
          <w:sz w:val="28"/>
          <w:szCs w:val="28"/>
        </w:rPr>
      </w:pPr>
      <w:r w:rsidRPr="00B8378C">
        <w:rPr>
          <w:rFonts w:ascii="Times New Roman" w:hAnsi="Times New Roman" w:cs="Times New Roman"/>
          <w:b/>
          <w:bCs/>
          <w:sz w:val="28"/>
          <w:szCs w:val="28"/>
        </w:rPr>
        <w:t>2.2 Techniques Used in Phishing Attack Detection</w:t>
      </w:r>
    </w:p>
    <w:p w14:paraId="325E56FE" w14:textId="77777777" w:rsidR="00B8378C" w:rsidRPr="00B8378C" w:rsidRDefault="00B8378C" w:rsidP="00F6041B">
      <w:pPr>
        <w:ind w:left="360"/>
        <w:rPr>
          <w:rFonts w:ascii="Times New Roman" w:hAnsi="Times New Roman" w:cs="Times New Roman"/>
          <w:b/>
          <w:bCs/>
          <w:sz w:val="28"/>
          <w:szCs w:val="28"/>
        </w:rPr>
      </w:pPr>
    </w:p>
    <w:p w14:paraId="3EF8687D" w14:textId="77777777" w:rsidR="00F6041B" w:rsidRPr="00B8378C" w:rsidRDefault="00F6041B" w:rsidP="00F6041B">
      <w:pPr>
        <w:ind w:left="360"/>
        <w:rPr>
          <w:rFonts w:ascii="Times New Roman" w:hAnsi="Times New Roman" w:cs="Times New Roman"/>
          <w:b/>
          <w:bCs/>
          <w:sz w:val="24"/>
          <w:szCs w:val="24"/>
        </w:rPr>
      </w:pPr>
      <w:r w:rsidRPr="00B8378C">
        <w:rPr>
          <w:rFonts w:ascii="Times New Roman" w:hAnsi="Times New Roman" w:cs="Times New Roman"/>
          <w:b/>
          <w:bCs/>
          <w:sz w:val="24"/>
          <w:szCs w:val="24"/>
        </w:rPr>
        <w:t>2.2.1 Heuristic-Based Approaches</w:t>
      </w:r>
    </w:p>
    <w:p w14:paraId="5ACD4D96" w14:textId="77777777" w:rsidR="00F6041B" w:rsidRDefault="00F6041B" w:rsidP="00F6041B">
      <w:pPr>
        <w:ind w:left="360"/>
        <w:rPr>
          <w:rFonts w:ascii="Times New Roman" w:hAnsi="Times New Roman" w:cs="Times New Roman"/>
        </w:rPr>
      </w:pPr>
      <w:r w:rsidRPr="00B8378C">
        <w:rPr>
          <w:rFonts w:ascii="Times New Roman" w:hAnsi="Times New Roman" w:cs="Times New Roman"/>
        </w:rPr>
        <w:t>Early approaches relied on heuristics to identify potential phishing attacks. These heuristics often included examining URL structures, checking for misspelled domains, and analysing email content. While effective to some extent, heuristic-based methods struggled to keep up with evolving phishing strategies.</w:t>
      </w:r>
    </w:p>
    <w:p w14:paraId="672332FF" w14:textId="77777777" w:rsidR="00B8378C" w:rsidRPr="00B8378C" w:rsidRDefault="00B8378C" w:rsidP="00F6041B">
      <w:pPr>
        <w:ind w:left="360"/>
        <w:rPr>
          <w:rFonts w:ascii="Times New Roman" w:hAnsi="Times New Roman" w:cs="Times New Roman"/>
        </w:rPr>
      </w:pPr>
    </w:p>
    <w:p w14:paraId="11266CF4" w14:textId="77777777" w:rsidR="00F6041B" w:rsidRPr="00B8378C" w:rsidRDefault="00F6041B" w:rsidP="00F6041B">
      <w:pPr>
        <w:ind w:left="360"/>
        <w:rPr>
          <w:rFonts w:ascii="Times New Roman" w:hAnsi="Times New Roman" w:cs="Times New Roman"/>
          <w:b/>
          <w:bCs/>
          <w:sz w:val="24"/>
          <w:szCs w:val="24"/>
        </w:rPr>
      </w:pPr>
      <w:r w:rsidRPr="00B8378C">
        <w:rPr>
          <w:rFonts w:ascii="Times New Roman" w:hAnsi="Times New Roman" w:cs="Times New Roman"/>
          <w:b/>
          <w:bCs/>
          <w:sz w:val="24"/>
          <w:szCs w:val="24"/>
        </w:rPr>
        <w:t>2.2.2 Machine Learning-Based Approaches</w:t>
      </w:r>
    </w:p>
    <w:p w14:paraId="0A2E90FB" w14:textId="77777777" w:rsidR="00F6041B" w:rsidRDefault="00F6041B" w:rsidP="00F6041B">
      <w:pPr>
        <w:ind w:left="360"/>
        <w:rPr>
          <w:rFonts w:ascii="Times New Roman" w:hAnsi="Times New Roman" w:cs="Times New Roman"/>
        </w:rPr>
      </w:pPr>
      <w:r w:rsidRPr="00B8378C">
        <w:rPr>
          <w:rFonts w:ascii="Times New Roman" w:hAnsi="Times New Roman" w:cs="Times New Roman"/>
        </w:rPr>
        <w:t>Recent studies have increasingly leveraged machine learning (ML) techniques for phishing detection. ML models, such as decision trees, random forests, and deep learning architectures, have shown promise in learning complex patterns indicative of phishing behaviour. Feature engineering plays a significant role in extracting relevant information for these models.</w:t>
      </w:r>
    </w:p>
    <w:p w14:paraId="5A695483" w14:textId="77777777" w:rsidR="00B8378C" w:rsidRPr="00B8378C" w:rsidRDefault="00B8378C" w:rsidP="00F6041B">
      <w:pPr>
        <w:ind w:left="360"/>
        <w:rPr>
          <w:rFonts w:ascii="Times New Roman" w:hAnsi="Times New Roman" w:cs="Times New Roman"/>
        </w:rPr>
      </w:pPr>
    </w:p>
    <w:p w14:paraId="377C9379" w14:textId="77777777" w:rsidR="00F6041B" w:rsidRPr="00B8378C" w:rsidRDefault="00F6041B" w:rsidP="00F6041B">
      <w:pPr>
        <w:ind w:left="360"/>
        <w:rPr>
          <w:rFonts w:ascii="Times New Roman" w:hAnsi="Times New Roman" w:cs="Times New Roman"/>
          <w:b/>
          <w:bCs/>
          <w:sz w:val="24"/>
          <w:szCs w:val="24"/>
        </w:rPr>
      </w:pPr>
      <w:r w:rsidRPr="00B8378C">
        <w:rPr>
          <w:rFonts w:ascii="Times New Roman" w:hAnsi="Times New Roman" w:cs="Times New Roman"/>
          <w:b/>
          <w:bCs/>
          <w:sz w:val="24"/>
          <w:szCs w:val="24"/>
        </w:rPr>
        <w:t>2.2.3 Feature Extraction and Selection</w:t>
      </w:r>
    </w:p>
    <w:p w14:paraId="41325BD4" w14:textId="77777777" w:rsidR="00F6041B" w:rsidRPr="00B8378C" w:rsidRDefault="00F6041B" w:rsidP="00F6041B">
      <w:pPr>
        <w:ind w:left="360"/>
        <w:rPr>
          <w:rFonts w:ascii="Times New Roman" w:hAnsi="Times New Roman" w:cs="Times New Roman"/>
        </w:rPr>
      </w:pPr>
      <w:r w:rsidRPr="00B8378C">
        <w:rPr>
          <w:rFonts w:ascii="Times New Roman" w:hAnsi="Times New Roman" w:cs="Times New Roman"/>
        </w:rPr>
        <w:t>Key features used in phishing detection include URL characteristics, domain information, and content analysis. Researchers have explored novel ways to extract and select features, considering factors such as lexical analysis, structural properties, and behavioural aspects of phishing URLs.</w:t>
      </w:r>
    </w:p>
    <w:p w14:paraId="4EE840FA" w14:textId="77777777" w:rsidR="00AE0F44" w:rsidRDefault="00AE0F44" w:rsidP="00F6041B">
      <w:pPr>
        <w:ind w:left="360"/>
        <w:rPr>
          <w:rFonts w:ascii="Times New Roman" w:hAnsi="Times New Roman" w:cs="Times New Roman"/>
          <w:b/>
          <w:bCs/>
          <w:sz w:val="32"/>
          <w:szCs w:val="32"/>
        </w:rPr>
      </w:pPr>
    </w:p>
    <w:p w14:paraId="43F9A9CF" w14:textId="687E4349" w:rsidR="00F6041B" w:rsidRDefault="00F6041B" w:rsidP="00F6041B">
      <w:pPr>
        <w:ind w:left="360"/>
        <w:rPr>
          <w:rFonts w:ascii="Times New Roman" w:hAnsi="Times New Roman" w:cs="Times New Roman"/>
          <w:b/>
          <w:bCs/>
          <w:sz w:val="28"/>
          <w:szCs w:val="28"/>
        </w:rPr>
      </w:pPr>
      <w:r w:rsidRPr="00B8378C">
        <w:rPr>
          <w:rFonts w:ascii="Times New Roman" w:hAnsi="Times New Roman" w:cs="Times New Roman"/>
          <w:b/>
          <w:bCs/>
          <w:sz w:val="28"/>
          <w:szCs w:val="28"/>
        </w:rPr>
        <w:t>2.3 Key Findings from Literature Review</w:t>
      </w:r>
    </w:p>
    <w:p w14:paraId="335616F9" w14:textId="77777777" w:rsidR="00B8378C" w:rsidRPr="00B8378C" w:rsidRDefault="00B8378C" w:rsidP="00F6041B">
      <w:pPr>
        <w:ind w:left="360"/>
        <w:rPr>
          <w:rFonts w:ascii="Times New Roman" w:hAnsi="Times New Roman" w:cs="Times New Roman"/>
          <w:b/>
          <w:bCs/>
          <w:sz w:val="28"/>
          <w:szCs w:val="28"/>
        </w:rPr>
      </w:pPr>
    </w:p>
    <w:p w14:paraId="5BF44336" w14:textId="77777777" w:rsidR="00F6041B" w:rsidRPr="00B8378C" w:rsidRDefault="00F6041B" w:rsidP="00F6041B">
      <w:pPr>
        <w:ind w:left="360"/>
        <w:rPr>
          <w:rFonts w:ascii="Times New Roman" w:hAnsi="Times New Roman" w:cs="Times New Roman"/>
          <w:b/>
          <w:bCs/>
          <w:sz w:val="24"/>
          <w:szCs w:val="24"/>
        </w:rPr>
      </w:pPr>
      <w:r w:rsidRPr="00B8378C">
        <w:rPr>
          <w:rFonts w:ascii="Times New Roman" w:hAnsi="Times New Roman" w:cs="Times New Roman"/>
          <w:b/>
          <w:bCs/>
          <w:sz w:val="24"/>
          <w:szCs w:val="24"/>
        </w:rPr>
        <w:t>2.3.1 Hybrid Approaches</w:t>
      </w:r>
    </w:p>
    <w:p w14:paraId="44C366BA" w14:textId="77777777" w:rsidR="00F6041B" w:rsidRDefault="00F6041B" w:rsidP="00F6041B">
      <w:pPr>
        <w:ind w:left="360"/>
        <w:rPr>
          <w:rFonts w:ascii="Times New Roman" w:hAnsi="Times New Roman" w:cs="Times New Roman"/>
        </w:rPr>
      </w:pPr>
      <w:r w:rsidRPr="00B8378C">
        <w:rPr>
          <w:rFonts w:ascii="Times New Roman" w:hAnsi="Times New Roman" w:cs="Times New Roman"/>
        </w:rPr>
        <w:t>Some studies have proposed hybrid approaches that combine both heuristic and machine learning methods. The synergy of these techniques aims to enhance the overall accuracy of phishing detection systems.</w:t>
      </w:r>
    </w:p>
    <w:p w14:paraId="3115CED0" w14:textId="77777777" w:rsidR="00B8378C" w:rsidRPr="00B8378C" w:rsidRDefault="00B8378C" w:rsidP="00F6041B">
      <w:pPr>
        <w:ind w:left="360"/>
        <w:rPr>
          <w:rFonts w:ascii="Times New Roman" w:hAnsi="Times New Roman" w:cs="Times New Roman"/>
        </w:rPr>
      </w:pPr>
    </w:p>
    <w:p w14:paraId="1748CDEE" w14:textId="77777777" w:rsidR="00F6041B" w:rsidRPr="00B8378C" w:rsidRDefault="00F6041B" w:rsidP="00F6041B">
      <w:pPr>
        <w:ind w:left="360"/>
        <w:rPr>
          <w:rFonts w:ascii="Times New Roman" w:hAnsi="Times New Roman" w:cs="Times New Roman"/>
          <w:b/>
          <w:bCs/>
          <w:sz w:val="24"/>
          <w:szCs w:val="24"/>
        </w:rPr>
      </w:pPr>
      <w:r w:rsidRPr="00B8378C">
        <w:rPr>
          <w:rFonts w:ascii="Times New Roman" w:hAnsi="Times New Roman" w:cs="Times New Roman"/>
          <w:b/>
          <w:bCs/>
          <w:sz w:val="24"/>
          <w:szCs w:val="24"/>
        </w:rPr>
        <w:t>2.3.2 Real-Time Analysis</w:t>
      </w:r>
    </w:p>
    <w:p w14:paraId="5F10ED90" w14:textId="77777777" w:rsidR="00F6041B" w:rsidRDefault="00F6041B" w:rsidP="00F6041B">
      <w:pPr>
        <w:ind w:left="360"/>
        <w:rPr>
          <w:rFonts w:ascii="Times New Roman" w:hAnsi="Times New Roman" w:cs="Times New Roman"/>
        </w:rPr>
      </w:pPr>
      <w:r w:rsidRPr="00B8378C">
        <w:rPr>
          <w:rFonts w:ascii="Times New Roman" w:hAnsi="Times New Roman" w:cs="Times New Roman"/>
        </w:rPr>
        <w:t>The need for real-time analysis has been emphasized in the literature. Phishing attacks are dynamic, and timely detection is essential to prevent potential harm. Studies have proposed systems that can adapt to new phishing tactics in real-time.</w:t>
      </w:r>
    </w:p>
    <w:p w14:paraId="58CD676C" w14:textId="77777777" w:rsidR="00B8378C" w:rsidRPr="00B8378C" w:rsidRDefault="00B8378C" w:rsidP="00F6041B">
      <w:pPr>
        <w:ind w:left="360"/>
        <w:rPr>
          <w:rFonts w:ascii="Times New Roman" w:hAnsi="Times New Roman" w:cs="Times New Roman"/>
        </w:rPr>
      </w:pPr>
    </w:p>
    <w:p w14:paraId="27769FCE" w14:textId="77777777" w:rsidR="00F6041B" w:rsidRPr="00B8378C" w:rsidRDefault="00F6041B" w:rsidP="00F6041B">
      <w:pPr>
        <w:ind w:left="360"/>
        <w:rPr>
          <w:rFonts w:ascii="Times New Roman" w:hAnsi="Times New Roman" w:cs="Times New Roman"/>
          <w:b/>
          <w:bCs/>
          <w:sz w:val="24"/>
          <w:szCs w:val="24"/>
        </w:rPr>
      </w:pPr>
      <w:r w:rsidRPr="00B8378C">
        <w:rPr>
          <w:rFonts w:ascii="Times New Roman" w:hAnsi="Times New Roman" w:cs="Times New Roman"/>
          <w:b/>
          <w:bCs/>
          <w:sz w:val="24"/>
          <w:szCs w:val="24"/>
        </w:rPr>
        <w:t>2.3.3 Challenges and Limitations</w:t>
      </w:r>
    </w:p>
    <w:p w14:paraId="0CDD6A4C" w14:textId="77777777" w:rsidR="00F6041B" w:rsidRPr="00B8378C" w:rsidRDefault="00F6041B" w:rsidP="00F6041B">
      <w:pPr>
        <w:ind w:left="360"/>
        <w:rPr>
          <w:rFonts w:ascii="Times New Roman" w:hAnsi="Times New Roman" w:cs="Times New Roman"/>
        </w:rPr>
      </w:pPr>
      <w:r w:rsidRPr="00B8378C">
        <w:rPr>
          <w:rFonts w:ascii="Times New Roman" w:hAnsi="Times New Roman" w:cs="Times New Roman"/>
        </w:rPr>
        <w:t>Despite advancements, challenges remain, such as zero-day attacks and evasion techniques employed by sophisticated phishing campaigns. Ongoing research is addressing these challenges to create more robust and resilient detection systems.</w:t>
      </w:r>
    </w:p>
    <w:p w14:paraId="1B7919FB" w14:textId="77777777" w:rsidR="00F6041B" w:rsidRPr="00B8378C" w:rsidRDefault="00F6041B" w:rsidP="00F6041B">
      <w:pPr>
        <w:ind w:left="360"/>
        <w:rPr>
          <w:rFonts w:ascii="Times New Roman" w:hAnsi="Times New Roman" w:cs="Times New Roman"/>
        </w:rPr>
      </w:pPr>
      <w:r w:rsidRPr="00B8378C">
        <w:rPr>
          <w:rFonts w:ascii="Times New Roman" w:hAnsi="Times New Roman" w:cs="Times New Roman"/>
        </w:rPr>
        <w:t xml:space="preserve"> </w:t>
      </w:r>
    </w:p>
    <w:p w14:paraId="25438B86" w14:textId="39AF771B" w:rsidR="00F6041B" w:rsidRPr="00B8378C" w:rsidRDefault="00F6041B" w:rsidP="00F6041B">
      <w:pPr>
        <w:ind w:left="360"/>
        <w:rPr>
          <w:rFonts w:ascii="Times New Roman" w:hAnsi="Times New Roman" w:cs="Times New Roman"/>
          <w:b/>
          <w:bCs/>
          <w:sz w:val="28"/>
          <w:szCs w:val="28"/>
        </w:rPr>
      </w:pPr>
      <w:r w:rsidRPr="00B8378C">
        <w:rPr>
          <w:rFonts w:ascii="Times New Roman" w:hAnsi="Times New Roman" w:cs="Times New Roman"/>
          <w:b/>
          <w:bCs/>
          <w:sz w:val="28"/>
          <w:szCs w:val="28"/>
        </w:rPr>
        <w:lastRenderedPageBreak/>
        <w:t>2.4 Conclusion</w:t>
      </w:r>
    </w:p>
    <w:p w14:paraId="14BBE737" w14:textId="77777777" w:rsidR="00F6041B" w:rsidRPr="00B8378C" w:rsidRDefault="00F6041B" w:rsidP="00F6041B">
      <w:pPr>
        <w:ind w:left="360"/>
        <w:rPr>
          <w:rFonts w:ascii="Times New Roman" w:hAnsi="Times New Roman" w:cs="Times New Roman"/>
        </w:rPr>
      </w:pPr>
      <w:r w:rsidRPr="00B8378C">
        <w:rPr>
          <w:rFonts w:ascii="Times New Roman" w:hAnsi="Times New Roman" w:cs="Times New Roman"/>
        </w:rPr>
        <w:t xml:space="preserve">The literature survey reveals a dynamic landscape in phishing attack detection, with a shift towards machine learning-based approaches. Hybrid models and real-time analysis are emerging as key trends. Addressing challenges and incorporating innovative features are essential for staying ahead of evolving phishing threats. </w:t>
      </w:r>
    </w:p>
    <w:p w14:paraId="2B4C6A13" w14:textId="56881F47" w:rsidR="00F6041B" w:rsidRPr="00B8378C" w:rsidRDefault="00F6041B" w:rsidP="00F6041B">
      <w:pPr>
        <w:ind w:left="360"/>
        <w:rPr>
          <w:rFonts w:ascii="Times New Roman" w:hAnsi="Times New Roman" w:cs="Times New Roman"/>
        </w:rPr>
      </w:pPr>
      <w:r w:rsidRPr="00B8378C">
        <w:rPr>
          <w:rFonts w:ascii="Times New Roman" w:hAnsi="Times New Roman" w:cs="Times New Roman"/>
        </w:rPr>
        <w:t>In next chapter, we get to know methodology adopted in our mini-project.</w:t>
      </w:r>
    </w:p>
    <w:p w14:paraId="12871F7E" w14:textId="77777777" w:rsidR="00D8240A" w:rsidRPr="00B8378C" w:rsidRDefault="00D8240A">
      <w:pPr>
        <w:spacing w:line="480" w:lineRule="auto"/>
        <w:jc w:val="both"/>
        <w:rPr>
          <w:rFonts w:ascii="Times New Roman" w:eastAsia="Times New Roman" w:hAnsi="Times New Roman" w:cs="Times New Roman"/>
          <w:b/>
          <w:sz w:val="32"/>
          <w:szCs w:val="32"/>
        </w:rPr>
      </w:pPr>
    </w:p>
    <w:p w14:paraId="64CFE56F" w14:textId="77777777" w:rsidR="00D8240A" w:rsidRPr="00B8378C" w:rsidRDefault="00D8240A">
      <w:pPr>
        <w:spacing w:line="480" w:lineRule="auto"/>
        <w:jc w:val="both"/>
        <w:rPr>
          <w:rFonts w:ascii="Times New Roman" w:eastAsia="Times New Roman" w:hAnsi="Times New Roman" w:cs="Times New Roman"/>
          <w:b/>
          <w:sz w:val="32"/>
          <w:szCs w:val="32"/>
        </w:rPr>
      </w:pPr>
    </w:p>
    <w:p w14:paraId="16A1CA2A" w14:textId="77777777" w:rsidR="00D8240A" w:rsidRPr="00B8378C" w:rsidRDefault="00D8240A">
      <w:pPr>
        <w:spacing w:line="480" w:lineRule="auto"/>
        <w:jc w:val="both"/>
        <w:rPr>
          <w:rFonts w:ascii="Times New Roman" w:eastAsia="Times New Roman" w:hAnsi="Times New Roman" w:cs="Times New Roman"/>
          <w:b/>
          <w:sz w:val="32"/>
          <w:szCs w:val="32"/>
        </w:rPr>
      </w:pPr>
    </w:p>
    <w:p w14:paraId="57D563E1" w14:textId="77777777" w:rsidR="00D8240A" w:rsidRPr="00B8378C" w:rsidRDefault="00D8240A">
      <w:pPr>
        <w:spacing w:line="480" w:lineRule="auto"/>
        <w:jc w:val="both"/>
        <w:rPr>
          <w:rFonts w:ascii="Times New Roman" w:eastAsia="Times New Roman" w:hAnsi="Times New Roman" w:cs="Times New Roman"/>
          <w:b/>
          <w:sz w:val="32"/>
          <w:szCs w:val="32"/>
        </w:rPr>
      </w:pPr>
    </w:p>
    <w:p w14:paraId="3065988A" w14:textId="77777777" w:rsidR="00D8240A" w:rsidRPr="00B8378C" w:rsidRDefault="00D8240A">
      <w:pPr>
        <w:spacing w:line="480" w:lineRule="auto"/>
        <w:jc w:val="both"/>
        <w:rPr>
          <w:rFonts w:ascii="Times New Roman" w:eastAsia="Times New Roman" w:hAnsi="Times New Roman" w:cs="Times New Roman"/>
          <w:b/>
          <w:sz w:val="32"/>
          <w:szCs w:val="32"/>
        </w:rPr>
      </w:pPr>
    </w:p>
    <w:p w14:paraId="4499ABE4" w14:textId="77777777" w:rsidR="00D8240A" w:rsidRPr="00B8378C" w:rsidRDefault="00D8240A">
      <w:pPr>
        <w:spacing w:line="480" w:lineRule="auto"/>
        <w:jc w:val="both"/>
        <w:rPr>
          <w:rFonts w:ascii="Times New Roman" w:eastAsia="Times New Roman" w:hAnsi="Times New Roman" w:cs="Times New Roman"/>
          <w:b/>
          <w:sz w:val="32"/>
          <w:szCs w:val="32"/>
        </w:rPr>
      </w:pPr>
    </w:p>
    <w:p w14:paraId="566427CA" w14:textId="77777777" w:rsidR="00D8240A" w:rsidRPr="00B8378C" w:rsidRDefault="00D8240A">
      <w:pPr>
        <w:spacing w:line="480" w:lineRule="auto"/>
        <w:jc w:val="both"/>
        <w:rPr>
          <w:rFonts w:ascii="Times New Roman" w:eastAsia="Times New Roman" w:hAnsi="Times New Roman" w:cs="Times New Roman"/>
          <w:b/>
          <w:sz w:val="32"/>
          <w:szCs w:val="32"/>
        </w:rPr>
      </w:pPr>
    </w:p>
    <w:p w14:paraId="5B5741AE" w14:textId="77777777" w:rsidR="00D8240A" w:rsidRPr="00B8378C" w:rsidRDefault="00D8240A">
      <w:pPr>
        <w:spacing w:line="480" w:lineRule="auto"/>
        <w:jc w:val="both"/>
        <w:rPr>
          <w:rFonts w:ascii="Times New Roman" w:eastAsia="Times New Roman" w:hAnsi="Times New Roman" w:cs="Times New Roman"/>
          <w:b/>
          <w:sz w:val="32"/>
          <w:szCs w:val="32"/>
        </w:rPr>
      </w:pPr>
    </w:p>
    <w:p w14:paraId="3D7F8D1F" w14:textId="77777777" w:rsidR="00D8240A" w:rsidRPr="00B8378C" w:rsidRDefault="00D8240A">
      <w:pPr>
        <w:spacing w:line="480" w:lineRule="auto"/>
        <w:jc w:val="both"/>
        <w:rPr>
          <w:rFonts w:ascii="Times New Roman" w:eastAsia="Times New Roman" w:hAnsi="Times New Roman" w:cs="Times New Roman"/>
          <w:b/>
          <w:sz w:val="32"/>
          <w:szCs w:val="32"/>
        </w:rPr>
      </w:pPr>
    </w:p>
    <w:p w14:paraId="6155C117" w14:textId="77777777" w:rsidR="00D8240A" w:rsidRPr="00B8378C" w:rsidRDefault="00D8240A">
      <w:pPr>
        <w:spacing w:line="480" w:lineRule="auto"/>
        <w:jc w:val="both"/>
        <w:rPr>
          <w:rFonts w:ascii="Times New Roman" w:eastAsia="Times New Roman" w:hAnsi="Times New Roman" w:cs="Times New Roman"/>
          <w:b/>
          <w:sz w:val="32"/>
          <w:szCs w:val="32"/>
        </w:rPr>
      </w:pPr>
    </w:p>
    <w:p w14:paraId="31DD7F99" w14:textId="77777777" w:rsidR="00D8240A" w:rsidRPr="00B8378C" w:rsidRDefault="00D8240A">
      <w:pPr>
        <w:spacing w:line="480" w:lineRule="auto"/>
        <w:jc w:val="both"/>
        <w:rPr>
          <w:rFonts w:ascii="Times New Roman" w:eastAsia="Times New Roman" w:hAnsi="Times New Roman" w:cs="Times New Roman"/>
          <w:b/>
          <w:sz w:val="32"/>
          <w:szCs w:val="32"/>
        </w:rPr>
      </w:pPr>
    </w:p>
    <w:p w14:paraId="5E516173" w14:textId="77777777" w:rsidR="00011643" w:rsidRDefault="00011643">
      <w:pPr>
        <w:spacing w:line="480" w:lineRule="auto"/>
        <w:jc w:val="both"/>
        <w:rPr>
          <w:rFonts w:ascii="Times New Roman" w:eastAsia="Times New Roman" w:hAnsi="Times New Roman" w:cs="Times New Roman"/>
          <w:b/>
          <w:sz w:val="32"/>
          <w:szCs w:val="32"/>
        </w:rPr>
      </w:pPr>
    </w:p>
    <w:p w14:paraId="226E37F8" w14:textId="77777777" w:rsidR="00AE0F44" w:rsidRDefault="00AE0F44">
      <w:pPr>
        <w:spacing w:line="480" w:lineRule="auto"/>
        <w:jc w:val="both"/>
        <w:rPr>
          <w:rFonts w:ascii="Times New Roman" w:eastAsia="Times New Roman" w:hAnsi="Times New Roman" w:cs="Times New Roman"/>
          <w:b/>
          <w:sz w:val="32"/>
          <w:szCs w:val="32"/>
        </w:rPr>
      </w:pPr>
    </w:p>
    <w:p w14:paraId="57E69486" w14:textId="77777777" w:rsidR="00AE0F44" w:rsidRDefault="00AE0F44">
      <w:pPr>
        <w:spacing w:line="480" w:lineRule="auto"/>
        <w:jc w:val="both"/>
        <w:rPr>
          <w:rFonts w:ascii="Times New Roman" w:eastAsia="Times New Roman" w:hAnsi="Times New Roman" w:cs="Times New Roman"/>
          <w:b/>
          <w:sz w:val="32"/>
          <w:szCs w:val="32"/>
        </w:rPr>
      </w:pPr>
    </w:p>
    <w:p w14:paraId="049CAB49" w14:textId="77777777" w:rsidR="00AE0F44" w:rsidRDefault="00AE0F44">
      <w:pPr>
        <w:spacing w:line="480" w:lineRule="auto"/>
        <w:jc w:val="both"/>
        <w:rPr>
          <w:rFonts w:ascii="Times New Roman" w:eastAsia="Times New Roman" w:hAnsi="Times New Roman" w:cs="Times New Roman"/>
          <w:b/>
          <w:sz w:val="32"/>
          <w:szCs w:val="32"/>
        </w:rPr>
      </w:pPr>
    </w:p>
    <w:p w14:paraId="53987E2B" w14:textId="77777777" w:rsidR="00AE0F44" w:rsidRDefault="00AE0F44">
      <w:pPr>
        <w:spacing w:line="480" w:lineRule="auto"/>
        <w:jc w:val="both"/>
        <w:rPr>
          <w:rFonts w:ascii="Times New Roman" w:eastAsia="Times New Roman" w:hAnsi="Times New Roman" w:cs="Times New Roman"/>
          <w:b/>
          <w:sz w:val="32"/>
          <w:szCs w:val="32"/>
        </w:rPr>
      </w:pPr>
    </w:p>
    <w:p w14:paraId="0B2E4913" w14:textId="77777777" w:rsidR="00AE0F44" w:rsidRDefault="00AE0F44">
      <w:pPr>
        <w:spacing w:line="480" w:lineRule="auto"/>
        <w:jc w:val="both"/>
        <w:rPr>
          <w:rFonts w:ascii="Times New Roman" w:eastAsia="Times New Roman" w:hAnsi="Times New Roman" w:cs="Times New Roman"/>
          <w:b/>
          <w:sz w:val="32"/>
          <w:szCs w:val="32"/>
        </w:rPr>
      </w:pPr>
    </w:p>
    <w:p w14:paraId="1885D9DA" w14:textId="1C2D2698" w:rsidR="00D8240A" w:rsidRPr="00BA650A" w:rsidRDefault="001167E6">
      <w:pPr>
        <w:spacing w:line="480" w:lineRule="auto"/>
        <w:jc w:val="both"/>
        <w:rPr>
          <w:rFonts w:ascii="Times New Roman" w:eastAsia="Times New Roman" w:hAnsi="Times New Roman" w:cs="Times New Roman"/>
          <w:b/>
          <w:sz w:val="32"/>
          <w:szCs w:val="32"/>
        </w:rPr>
      </w:pPr>
      <w:r w:rsidRPr="00BA650A">
        <w:rPr>
          <w:rFonts w:ascii="Times New Roman" w:eastAsia="Times New Roman" w:hAnsi="Times New Roman" w:cs="Times New Roman"/>
          <w:b/>
          <w:sz w:val="32"/>
          <w:szCs w:val="32"/>
        </w:rPr>
        <w:lastRenderedPageBreak/>
        <w:t>Chapter 3</w:t>
      </w:r>
    </w:p>
    <w:p w14:paraId="62033551" w14:textId="77777777" w:rsidR="00D8240A" w:rsidRPr="00BA650A" w:rsidRDefault="001167E6">
      <w:pPr>
        <w:spacing w:line="480" w:lineRule="auto"/>
        <w:ind w:left="2880" w:firstLine="720"/>
        <w:jc w:val="both"/>
        <w:rPr>
          <w:rFonts w:ascii="Times New Roman" w:eastAsia="Times New Roman" w:hAnsi="Times New Roman" w:cs="Times New Roman"/>
          <w:b/>
          <w:sz w:val="36"/>
          <w:szCs w:val="36"/>
        </w:rPr>
      </w:pPr>
      <w:r w:rsidRPr="00BA650A">
        <w:rPr>
          <w:rFonts w:ascii="Times New Roman" w:eastAsia="Times New Roman" w:hAnsi="Times New Roman" w:cs="Times New Roman"/>
          <w:b/>
          <w:sz w:val="36"/>
          <w:szCs w:val="36"/>
        </w:rPr>
        <w:t xml:space="preserve">Methodology </w:t>
      </w:r>
    </w:p>
    <w:p w14:paraId="4AF5B215" w14:textId="77777777" w:rsidR="00B8378C" w:rsidRPr="00B8378C" w:rsidRDefault="00B8378C" w:rsidP="00B8378C">
      <w:pPr>
        <w:ind w:left="360"/>
        <w:rPr>
          <w:rFonts w:ascii="Times New Roman" w:hAnsi="Times New Roman" w:cs="Times New Roman"/>
          <w:b/>
          <w:bCs/>
          <w:sz w:val="28"/>
          <w:szCs w:val="28"/>
        </w:rPr>
      </w:pPr>
      <w:r w:rsidRPr="00B8378C">
        <w:rPr>
          <w:rFonts w:ascii="Times New Roman" w:hAnsi="Times New Roman" w:cs="Times New Roman"/>
          <w:b/>
          <w:bCs/>
          <w:sz w:val="28"/>
          <w:szCs w:val="28"/>
        </w:rPr>
        <w:t>3.1 Overview of Methodology</w:t>
      </w:r>
    </w:p>
    <w:p w14:paraId="6BA7A936" w14:textId="42DF3683" w:rsidR="002A2F17" w:rsidRDefault="00B8378C" w:rsidP="002A2F17">
      <w:pPr>
        <w:ind w:left="360"/>
        <w:rPr>
          <w:rFonts w:ascii="Times New Roman" w:hAnsi="Times New Roman" w:cs="Times New Roman"/>
        </w:rPr>
      </w:pPr>
      <w:r w:rsidRPr="001D415D">
        <w:rPr>
          <w:rFonts w:ascii="Times New Roman" w:hAnsi="Times New Roman" w:cs="Times New Roman"/>
        </w:rPr>
        <w:t>Our methodology encompasses a systematic approach to phishing attack detection, integrating data preprocessing, machine learning modelling, and feature engineering. The goal is to build a robust model capable of accurately identifying phishing URLs.</w:t>
      </w:r>
      <w:r w:rsidR="002A2F17">
        <w:rPr>
          <w:rFonts w:ascii="Times New Roman" w:hAnsi="Times New Roman" w:cs="Times New Roman"/>
          <w:noProof/>
        </w:rPr>
        <w:drawing>
          <wp:inline distT="0" distB="0" distL="0" distR="0" wp14:anchorId="6CFFF056" wp14:editId="72EB2B0B">
            <wp:extent cx="5722620" cy="1356360"/>
            <wp:effectExtent l="0" t="0" r="0" b="0"/>
            <wp:docPr id="45425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356360"/>
                    </a:xfrm>
                    <a:prstGeom prst="rect">
                      <a:avLst/>
                    </a:prstGeom>
                    <a:noFill/>
                    <a:ln>
                      <a:noFill/>
                    </a:ln>
                  </pic:spPr>
                </pic:pic>
              </a:graphicData>
            </a:graphic>
          </wp:inline>
        </w:drawing>
      </w:r>
    </w:p>
    <w:p w14:paraId="46602396" w14:textId="77777777" w:rsidR="00A418F6" w:rsidRDefault="00A418F6" w:rsidP="002A2F17">
      <w:pPr>
        <w:ind w:left="360"/>
        <w:rPr>
          <w:rFonts w:ascii="Times New Roman" w:hAnsi="Times New Roman" w:cs="Times New Roman"/>
        </w:rPr>
      </w:pPr>
    </w:p>
    <w:p w14:paraId="0D0D1550" w14:textId="6CED04F2" w:rsidR="00A418F6" w:rsidRPr="00A418F6" w:rsidRDefault="00A418F6" w:rsidP="002A2F17">
      <w:pPr>
        <w:ind w:left="360"/>
        <w:rPr>
          <w:rFonts w:ascii="Times New Roman" w:hAnsi="Times New Roman" w:cs="Times New Roman"/>
          <w:b/>
          <w:bCs/>
          <w:sz w:val="20"/>
          <w:szCs w:val="20"/>
        </w:rPr>
      </w:pPr>
      <w:r w:rsidRPr="00A418F6">
        <w:rPr>
          <w:rFonts w:ascii="Times New Roman" w:hAnsi="Times New Roman" w:cs="Times New Roman"/>
          <w:b/>
          <w:bCs/>
          <w:sz w:val="20"/>
          <w:szCs w:val="20"/>
        </w:rPr>
        <w:t>Figure 3.1 Picture demonstrating Methodology</w:t>
      </w:r>
    </w:p>
    <w:p w14:paraId="04B65973" w14:textId="77777777" w:rsidR="00A93D6B" w:rsidRPr="001D415D" w:rsidRDefault="00A93D6B" w:rsidP="00B8378C">
      <w:pPr>
        <w:ind w:left="360"/>
        <w:rPr>
          <w:rFonts w:ascii="Times New Roman" w:hAnsi="Times New Roman" w:cs="Times New Roman"/>
        </w:rPr>
      </w:pPr>
    </w:p>
    <w:p w14:paraId="5D54AFAD" w14:textId="77777777" w:rsidR="00B8378C" w:rsidRDefault="00B8378C" w:rsidP="00B8378C">
      <w:pPr>
        <w:ind w:left="360"/>
        <w:rPr>
          <w:rFonts w:ascii="Times New Roman" w:hAnsi="Times New Roman" w:cs="Times New Roman"/>
          <w:b/>
          <w:bCs/>
          <w:sz w:val="28"/>
          <w:szCs w:val="28"/>
        </w:rPr>
      </w:pPr>
      <w:r w:rsidRPr="00B8378C">
        <w:rPr>
          <w:rFonts w:ascii="Times New Roman" w:hAnsi="Times New Roman" w:cs="Times New Roman"/>
          <w:b/>
          <w:bCs/>
          <w:sz w:val="28"/>
          <w:szCs w:val="28"/>
        </w:rPr>
        <w:t>3.2 Data Preprocessing</w:t>
      </w:r>
    </w:p>
    <w:p w14:paraId="1F572E8A" w14:textId="77777777" w:rsidR="00A93D6B" w:rsidRPr="00B8378C" w:rsidRDefault="00A93D6B" w:rsidP="00B8378C">
      <w:pPr>
        <w:ind w:left="360"/>
        <w:rPr>
          <w:rFonts w:ascii="Times New Roman" w:hAnsi="Times New Roman" w:cs="Times New Roman"/>
          <w:b/>
          <w:bCs/>
          <w:sz w:val="28"/>
          <w:szCs w:val="28"/>
        </w:rPr>
      </w:pPr>
    </w:p>
    <w:p w14:paraId="14E479E9" w14:textId="77777777" w:rsidR="00B8378C" w:rsidRPr="00B8378C" w:rsidRDefault="00B8378C" w:rsidP="00B8378C">
      <w:pPr>
        <w:ind w:left="360"/>
        <w:rPr>
          <w:rFonts w:ascii="Times New Roman" w:hAnsi="Times New Roman" w:cs="Times New Roman"/>
          <w:b/>
          <w:bCs/>
          <w:sz w:val="24"/>
          <w:szCs w:val="24"/>
        </w:rPr>
      </w:pPr>
      <w:r w:rsidRPr="00B8378C">
        <w:rPr>
          <w:rFonts w:ascii="Times New Roman" w:hAnsi="Times New Roman" w:cs="Times New Roman"/>
          <w:b/>
          <w:bCs/>
          <w:sz w:val="24"/>
          <w:szCs w:val="24"/>
        </w:rPr>
        <w:t>3.2.1 Loading and Exploring the Dataset</w:t>
      </w:r>
    </w:p>
    <w:p w14:paraId="2DC613E0" w14:textId="7D1A5DBA" w:rsidR="00030EFF" w:rsidRDefault="00B8378C" w:rsidP="00030EFF">
      <w:pPr>
        <w:ind w:left="360"/>
        <w:rPr>
          <w:rFonts w:ascii="Times New Roman" w:hAnsi="Times New Roman" w:cs="Times New Roman"/>
        </w:rPr>
      </w:pPr>
      <w:r w:rsidRPr="001D415D">
        <w:rPr>
          <w:rFonts w:ascii="Times New Roman" w:hAnsi="Times New Roman" w:cs="Times New Roman"/>
        </w:rPr>
        <w:t>The first step involves loading the dataset, which consists of URLs labelled as either legitimate or phishing. We explore the dataset to gain insights into its structure and content.</w:t>
      </w:r>
    </w:p>
    <w:p w14:paraId="5A688FAE" w14:textId="77777777" w:rsidR="00030EFF" w:rsidRDefault="00030EFF" w:rsidP="00030EFF">
      <w:pPr>
        <w:ind w:left="360"/>
        <w:rPr>
          <w:rFonts w:ascii="Times New Roman" w:hAnsi="Times New Roman" w:cs="Times New Roman"/>
        </w:rPr>
      </w:pPr>
    </w:p>
    <w:p w14:paraId="7364BE5D" w14:textId="009ECFF5" w:rsidR="00011643" w:rsidRDefault="00030EFF" w:rsidP="00011643">
      <w:pPr>
        <w:rPr>
          <w:rFonts w:ascii="Times New Roman" w:hAnsi="Times New Roman" w:cs="Times New Roman"/>
        </w:rPr>
      </w:pPr>
      <w:r>
        <w:rPr>
          <w:rFonts w:ascii="Times New Roman" w:hAnsi="Times New Roman" w:cs="Times New Roman"/>
        </w:rPr>
        <w:t xml:space="preserve">   </w:t>
      </w:r>
      <w:r w:rsidR="00011643">
        <w:rPr>
          <w:rFonts w:ascii="Times New Roman" w:hAnsi="Times New Roman" w:cs="Times New Roman"/>
        </w:rPr>
        <w:t xml:space="preserve"> </w:t>
      </w:r>
      <w:r>
        <w:rPr>
          <w:rFonts w:ascii="Times New Roman" w:hAnsi="Times New Roman" w:cs="Times New Roman"/>
          <w:noProof/>
        </w:rPr>
        <w:drawing>
          <wp:inline distT="0" distB="0" distL="0" distR="0" wp14:anchorId="4350D8EF" wp14:editId="085591DD">
            <wp:extent cx="5579110" cy="783590"/>
            <wp:effectExtent l="0" t="0" r="0" b="0"/>
            <wp:docPr id="790483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3616" name="Picture 790483616"/>
                    <pic:cNvPicPr/>
                  </pic:nvPicPr>
                  <pic:blipFill>
                    <a:blip r:embed="rId15">
                      <a:extLst>
                        <a:ext uri="{28A0092B-C50C-407E-A947-70E740481C1C}">
                          <a14:useLocalDpi xmlns:a14="http://schemas.microsoft.com/office/drawing/2010/main" val="0"/>
                        </a:ext>
                      </a:extLst>
                    </a:blip>
                    <a:stretch>
                      <a:fillRect/>
                    </a:stretch>
                  </pic:blipFill>
                  <pic:spPr>
                    <a:xfrm>
                      <a:off x="0" y="0"/>
                      <a:ext cx="5579110" cy="783590"/>
                    </a:xfrm>
                    <a:prstGeom prst="rect">
                      <a:avLst/>
                    </a:prstGeom>
                  </pic:spPr>
                </pic:pic>
              </a:graphicData>
            </a:graphic>
          </wp:inline>
        </w:drawing>
      </w:r>
    </w:p>
    <w:p w14:paraId="36FF173B" w14:textId="77777777" w:rsidR="00A93D6B" w:rsidRPr="001D415D" w:rsidRDefault="00A93D6B" w:rsidP="00B8378C">
      <w:pPr>
        <w:ind w:left="360"/>
        <w:rPr>
          <w:rFonts w:ascii="Times New Roman" w:hAnsi="Times New Roman" w:cs="Times New Roman"/>
        </w:rPr>
      </w:pPr>
    </w:p>
    <w:p w14:paraId="28049EB7" w14:textId="77777777" w:rsidR="00B8378C" w:rsidRPr="00B8378C" w:rsidRDefault="00B8378C" w:rsidP="00B8378C">
      <w:pPr>
        <w:rPr>
          <w:rFonts w:ascii="Times New Roman" w:hAnsi="Times New Roman" w:cs="Times New Roman"/>
          <w:b/>
          <w:bCs/>
          <w:sz w:val="24"/>
          <w:szCs w:val="24"/>
        </w:rPr>
      </w:pPr>
      <w:r w:rsidRPr="001D415D">
        <w:rPr>
          <w:rFonts w:ascii="Times New Roman" w:hAnsi="Times New Roman" w:cs="Times New Roman"/>
          <w:b/>
          <w:bCs/>
          <w:sz w:val="28"/>
        </w:rPr>
        <w:t xml:space="preserve">      </w:t>
      </w:r>
      <w:r w:rsidRPr="00B8378C">
        <w:rPr>
          <w:rFonts w:ascii="Times New Roman" w:hAnsi="Times New Roman" w:cs="Times New Roman"/>
          <w:b/>
          <w:bCs/>
          <w:sz w:val="24"/>
          <w:szCs w:val="24"/>
        </w:rPr>
        <w:t>3.2.2 Handling Missing Values</w:t>
      </w:r>
    </w:p>
    <w:p w14:paraId="735E5843" w14:textId="77777777" w:rsidR="00030EFF" w:rsidRDefault="00B8378C" w:rsidP="00030EFF">
      <w:pPr>
        <w:ind w:left="360"/>
        <w:rPr>
          <w:rFonts w:ascii="Times New Roman" w:hAnsi="Times New Roman" w:cs="Times New Roman"/>
        </w:rPr>
      </w:pPr>
      <w:r w:rsidRPr="001D415D">
        <w:rPr>
          <w:rFonts w:ascii="Times New Roman" w:hAnsi="Times New Roman" w:cs="Times New Roman"/>
        </w:rPr>
        <w:t>Ensuring the dataset is complete is crucial for effective modelling. We employ the SimpleImputer from scikit-learn to handle missing values. The choice of imputation strategy, such as using the mean, ensures a balanced representation.</w:t>
      </w:r>
    </w:p>
    <w:p w14:paraId="414F7F73" w14:textId="77777777" w:rsidR="00030EFF" w:rsidRDefault="00030EFF" w:rsidP="00030EFF">
      <w:pPr>
        <w:ind w:left="360"/>
        <w:rPr>
          <w:rFonts w:ascii="Times New Roman" w:hAnsi="Times New Roman" w:cs="Times New Roman"/>
        </w:rPr>
      </w:pPr>
    </w:p>
    <w:p w14:paraId="53550431" w14:textId="056CFDC1" w:rsidR="00A93D6B" w:rsidRPr="001D415D" w:rsidRDefault="00030EFF" w:rsidP="00030EFF">
      <w:pPr>
        <w:ind w:left="360"/>
        <w:rPr>
          <w:rFonts w:ascii="Times New Roman" w:hAnsi="Times New Roman" w:cs="Times New Roman"/>
        </w:rPr>
      </w:pPr>
      <w:r>
        <w:rPr>
          <w:rFonts w:ascii="Times New Roman" w:hAnsi="Times New Roman" w:cs="Times New Roman"/>
          <w:noProof/>
        </w:rPr>
        <w:drawing>
          <wp:inline distT="0" distB="0" distL="0" distR="0" wp14:anchorId="003B5A9B" wp14:editId="0D2C9B4C">
            <wp:extent cx="5532120" cy="2004060"/>
            <wp:effectExtent l="0" t="0" r="0" b="0"/>
            <wp:docPr id="56686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6326" name="Picture 56686326"/>
                    <pic:cNvPicPr/>
                  </pic:nvPicPr>
                  <pic:blipFill>
                    <a:blip r:embed="rId16">
                      <a:extLst>
                        <a:ext uri="{28A0092B-C50C-407E-A947-70E740481C1C}">
                          <a14:useLocalDpi xmlns:a14="http://schemas.microsoft.com/office/drawing/2010/main" val="0"/>
                        </a:ext>
                      </a:extLst>
                    </a:blip>
                    <a:stretch>
                      <a:fillRect/>
                    </a:stretch>
                  </pic:blipFill>
                  <pic:spPr>
                    <a:xfrm>
                      <a:off x="0" y="0"/>
                      <a:ext cx="5532120" cy="2004060"/>
                    </a:xfrm>
                    <a:prstGeom prst="rect">
                      <a:avLst/>
                    </a:prstGeom>
                  </pic:spPr>
                </pic:pic>
              </a:graphicData>
            </a:graphic>
          </wp:inline>
        </w:drawing>
      </w:r>
    </w:p>
    <w:p w14:paraId="2338CFC6" w14:textId="77777777" w:rsidR="00030EFF" w:rsidRDefault="00030EFF" w:rsidP="00B8378C">
      <w:pPr>
        <w:ind w:left="360"/>
        <w:rPr>
          <w:rFonts w:ascii="Times New Roman" w:hAnsi="Times New Roman" w:cs="Times New Roman"/>
          <w:b/>
          <w:bCs/>
          <w:sz w:val="24"/>
          <w:szCs w:val="24"/>
        </w:rPr>
      </w:pPr>
    </w:p>
    <w:p w14:paraId="1B1AE9B4" w14:textId="77777777" w:rsidR="005F7DC9" w:rsidRDefault="005F7DC9" w:rsidP="00B8378C">
      <w:pPr>
        <w:ind w:left="360"/>
        <w:rPr>
          <w:rFonts w:ascii="Times New Roman" w:hAnsi="Times New Roman" w:cs="Times New Roman"/>
          <w:b/>
          <w:bCs/>
          <w:sz w:val="24"/>
          <w:szCs w:val="24"/>
        </w:rPr>
      </w:pPr>
    </w:p>
    <w:p w14:paraId="58DB281B" w14:textId="77777777" w:rsidR="005F7DC9" w:rsidRDefault="005F7DC9" w:rsidP="00B8378C">
      <w:pPr>
        <w:ind w:left="360"/>
        <w:rPr>
          <w:rFonts w:ascii="Times New Roman" w:hAnsi="Times New Roman" w:cs="Times New Roman"/>
          <w:b/>
          <w:bCs/>
          <w:sz w:val="24"/>
          <w:szCs w:val="24"/>
        </w:rPr>
      </w:pPr>
    </w:p>
    <w:p w14:paraId="5AAD8D4E" w14:textId="77777777" w:rsidR="005F7DC9" w:rsidRDefault="005F7DC9" w:rsidP="00B8378C">
      <w:pPr>
        <w:ind w:left="360"/>
        <w:rPr>
          <w:rFonts w:ascii="Times New Roman" w:hAnsi="Times New Roman" w:cs="Times New Roman"/>
          <w:b/>
          <w:bCs/>
          <w:sz w:val="24"/>
          <w:szCs w:val="24"/>
        </w:rPr>
      </w:pPr>
    </w:p>
    <w:p w14:paraId="339646E2" w14:textId="6A9E6C4C" w:rsidR="00B8378C" w:rsidRPr="00B8378C" w:rsidRDefault="00B8378C" w:rsidP="00B8378C">
      <w:pPr>
        <w:ind w:left="360"/>
        <w:rPr>
          <w:rFonts w:ascii="Times New Roman" w:hAnsi="Times New Roman" w:cs="Times New Roman"/>
          <w:b/>
          <w:bCs/>
          <w:sz w:val="24"/>
          <w:szCs w:val="24"/>
        </w:rPr>
      </w:pPr>
      <w:r w:rsidRPr="00B8378C">
        <w:rPr>
          <w:rFonts w:ascii="Times New Roman" w:hAnsi="Times New Roman" w:cs="Times New Roman"/>
          <w:b/>
          <w:bCs/>
          <w:sz w:val="24"/>
          <w:szCs w:val="24"/>
        </w:rPr>
        <w:t>3.2.3 Visualizing Data</w:t>
      </w:r>
    </w:p>
    <w:p w14:paraId="3EFF17F1" w14:textId="08A966FD" w:rsidR="009E0C33" w:rsidRDefault="00B8378C" w:rsidP="00B8378C">
      <w:pPr>
        <w:ind w:left="360"/>
        <w:rPr>
          <w:rFonts w:ascii="Times New Roman" w:hAnsi="Times New Roman" w:cs="Times New Roman"/>
        </w:rPr>
      </w:pPr>
      <w:r w:rsidRPr="001D415D">
        <w:rPr>
          <w:rFonts w:ascii="Times New Roman" w:hAnsi="Times New Roman" w:cs="Times New Roman"/>
        </w:rPr>
        <w:t xml:space="preserve">Visualization aids in understanding the distribution of data. We use Plotly Express to create </w:t>
      </w:r>
      <w:r w:rsidR="009E0C33">
        <w:rPr>
          <w:rFonts w:ascii="Times New Roman" w:hAnsi="Times New Roman" w:cs="Times New Roman"/>
        </w:rPr>
        <w:t>pie chart</w:t>
      </w:r>
      <w:r w:rsidRPr="001D415D">
        <w:rPr>
          <w:rFonts w:ascii="Times New Roman" w:hAnsi="Times New Roman" w:cs="Times New Roman"/>
        </w:rPr>
        <w:t>, providing insights into the distribution of phishing and legitimate URLs</w:t>
      </w:r>
      <w:r w:rsidR="009E0C33">
        <w:rPr>
          <w:rFonts w:ascii="Times New Roman" w:hAnsi="Times New Roman" w:cs="Times New Roman"/>
        </w:rPr>
        <w:t xml:space="preserve"> (Ratio of 1: 2).</w:t>
      </w:r>
    </w:p>
    <w:p w14:paraId="34E4ABB7" w14:textId="77777777" w:rsidR="009E0C33" w:rsidRDefault="009E0C33" w:rsidP="00B8378C">
      <w:pPr>
        <w:ind w:left="360"/>
        <w:rPr>
          <w:rFonts w:ascii="Times New Roman" w:hAnsi="Times New Roman" w:cs="Times New Roman"/>
        </w:rPr>
      </w:pPr>
    </w:p>
    <w:p w14:paraId="60A8BAD0" w14:textId="77777777" w:rsidR="009E0C33" w:rsidRDefault="009E0C33" w:rsidP="00B8378C">
      <w:pPr>
        <w:ind w:left="360"/>
        <w:rPr>
          <w:rFonts w:ascii="Times New Roman" w:hAnsi="Times New Roman" w:cs="Times New Roman"/>
        </w:rPr>
      </w:pPr>
    </w:p>
    <w:p w14:paraId="272A2694" w14:textId="439C5D01" w:rsidR="00B8378C" w:rsidRPr="001D415D" w:rsidRDefault="009E0C33" w:rsidP="00B8378C">
      <w:pPr>
        <w:ind w:left="360"/>
        <w:rPr>
          <w:rFonts w:ascii="Times New Roman" w:hAnsi="Times New Roman" w:cs="Times New Roman"/>
        </w:rPr>
      </w:pPr>
      <w:r>
        <w:rPr>
          <w:rFonts w:ascii="Times New Roman" w:hAnsi="Times New Roman" w:cs="Times New Roman"/>
          <w:noProof/>
        </w:rPr>
        <w:drawing>
          <wp:inline distT="0" distB="0" distL="0" distR="0" wp14:anchorId="668F679F" wp14:editId="72179B90">
            <wp:extent cx="5547360" cy="632460"/>
            <wp:effectExtent l="0" t="0" r="0" b="0"/>
            <wp:docPr id="1339559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59278" name="Picture 1339559278"/>
                    <pic:cNvPicPr/>
                  </pic:nvPicPr>
                  <pic:blipFill>
                    <a:blip r:embed="rId17">
                      <a:extLst>
                        <a:ext uri="{28A0092B-C50C-407E-A947-70E740481C1C}">
                          <a14:useLocalDpi xmlns:a14="http://schemas.microsoft.com/office/drawing/2010/main" val="0"/>
                        </a:ext>
                      </a:extLst>
                    </a:blip>
                    <a:stretch>
                      <a:fillRect/>
                    </a:stretch>
                  </pic:blipFill>
                  <pic:spPr>
                    <a:xfrm>
                      <a:off x="0" y="0"/>
                      <a:ext cx="5547360" cy="632460"/>
                    </a:xfrm>
                    <a:prstGeom prst="rect">
                      <a:avLst/>
                    </a:prstGeom>
                  </pic:spPr>
                </pic:pic>
              </a:graphicData>
            </a:graphic>
          </wp:inline>
        </w:drawing>
      </w:r>
    </w:p>
    <w:p w14:paraId="1D7861A2" w14:textId="77777777" w:rsidR="00A93D6B" w:rsidRPr="001D415D" w:rsidRDefault="00A93D6B" w:rsidP="00B8378C">
      <w:pPr>
        <w:ind w:left="360"/>
        <w:rPr>
          <w:rFonts w:ascii="Times New Roman" w:hAnsi="Times New Roman" w:cs="Times New Roman"/>
        </w:rPr>
      </w:pPr>
    </w:p>
    <w:p w14:paraId="4FF0EFF5" w14:textId="77777777" w:rsidR="00030EFF" w:rsidRDefault="00030EFF" w:rsidP="00B8378C">
      <w:pPr>
        <w:ind w:left="360"/>
        <w:rPr>
          <w:rFonts w:ascii="Times New Roman" w:hAnsi="Times New Roman" w:cs="Times New Roman"/>
          <w:b/>
          <w:bCs/>
          <w:sz w:val="28"/>
          <w:szCs w:val="28"/>
        </w:rPr>
      </w:pPr>
    </w:p>
    <w:p w14:paraId="4D4D230A" w14:textId="5587A5D0" w:rsidR="00B8378C" w:rsidRPr="00B8378C" w:rsidRDefault="00B8378C" w:rsidP="00B8378C">
      <w:pPr>
        <w:ind w:left="360"/>
        <w:rPr>
          <w:rFonts w:ascii="Times New Roman" w:hAnsi="Times New Roman" w:cs="Times New Roman"/>
          <w:b/>
          <w:bCs/>
          <w:sz w:val="28"/>
          <w:szCs w:val="28"/>
        </w:rPr>
      </w:pPr>
      <w:r w:rsidRPr="00B8378C">
        <w:rPr>
          <w:rFonts w:ascii="Times New Roman" w:hAnsi="Times New Roman" w:cs="Times New Roman"/>
          <w:b/>
          <w:bCs/>
          <w:sz w:val="28"/>
          <w:szCs w:val="28"/>
        </w:rPr>
        <w:t>3.3 Machine Learning Model</w:t>
      </w:r>
    </w:p>
    <w:p w14:paraId="649F34B8" w14:textId="77777777" w:rsidR="00B8378C" w:rsidRPr="00B8378C" w:rsidRDefault="00B8378C" w:rsidP="00B8378C">
      <w:pPr>
        <w:ind w:left="360"/>
        <w:rPr>
          <w:rFonts w:ascii="Times New Roman" w:hAnsi="Times New Roman" w:cs="Times New Roman"/>
          <w:b/>
          <w:bCs/>
          <w:sz w:val="24"/>
          <w:szCs w:val="24"/>
        </w:rPr>
      </w:pPr>
    </w:p>
    <w:p w14:paraId="23460F46" w14:textId="77777777" w:rsidR="00B8378C" w:rsidRPr="00B8378C" w:rsidRDefault="00B8378C" w:rsidP="00B8378C">
      <w:pPr>
        <w:ind w:left="360"/>
        <w:rPr>
          <w:rFonts w:ascii="Times New Roman" w:hAnsi="Times New Roman" w:cs="Times New Roman"/>
          <w:b/>
          <w:bCs/>
          <w:sz w:val="24"/>
          <w:szCs w:val="24"/>
        </w:rPr>
      </w:pPr>
      <w:r w:rsidRPr="00B8378C">
        <w:rPr>
          <w:rFonts w:ascii="Times New Roman" w:hAnsi="Times New Roman" w:cs="Times New Roman"/>
          <w:b/>
          <w:bCs/>
          <w:sz w:val="24"/>
          <w:szCs w:val="24"/>
        </w:rPr>
        <w:t>3.3.1 Decision Tree Classifier</w:t>
      </w:r>
    </w:p>
    <w:p w14:paraId="0605FD9F" w14:textId="77777777" w:rsidR="009E0C33" w:rsidRDefault="00B8378C" w:rsidP="009E0C33">
      <w:pPr>
        <w:ind w:left="360"/>
        <w:rPr>
          <w:rFonts w:ascii="Times New Roman" w:hAnsi="Times New Roman" w:cs="Times New Roman"/>
          <w:noProof/>
        </w:rPr>
      </w:pPr>
      <w:r w:rsidRPr="001D415D">
        <w:rPr>
          <w:rFonts w:ascii="Times New Roman" w:hAnsi="Times New Roman" w:cs="Times New Roman"/>
        </w:rPr>
        <w:t>We opt for the Decision Tree Classifier as our machine learning model. Decision trees are capable of capturing complex relationships in data and are interpretable, making them suitable for our phishing detection task.</w:t>
      </w:r>
    </w:p>
    <w:p w14:paraId="4E7413BA" w14:textId="77777777" w:rsidR="009E0C33" w:rsidRDefault="009E0C33" w:rsidP="009E0C33">
      <w:pPr>
        <w:ind w:left="360"/>
        <w:rPr>
          <w:rFonts w:ascii="Times New Roman" w:hAnsi="Times New Roman" w:cs="Times New Roman"/>
          <w:noProof/>
        </w:rPr>
      </w:pPr>
    </w:p>
    <w:p w14:paraId="535B4C0B" w14:textId="2EDF7ABB" w:rsidR="00B8378C" w:rsidRPr="001D415D" w:rsidRDefault="009E0C33" w:rsidP="009E0C33">
      <w:pPr>
        <w:ind w:left="360"/>
        <w:rPr>
          <w:rFonts w:ascii="Times New Roman" w:hAnsi="Times New Roman" w:cs="Times New Roman"/>
        </w:rPr>
      </w:pPr>
      <w:r>
        <w:rPr>
          <w:rFonts w:ascii="Times New Roman" w:hAnsi="Times New Roman" w:cs="Times New Roman"/>
          <w:noProof/>
        </w:rPr>
        <w:drawing>
          <wp:inline distT="0" distB="0" distL="0" distR="0" wp14:anchorId="690E5785" wp14:editId="7A6F6394">
            <wp:extent cx="5731510" cy="1785620"/>
            <wp:effectExtent l="0" t="0" r="0" b="0"/>
            <wp:docPr id="848416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6405" name="Picture 848416405"/>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5620"/>
                    </a:xfrm>
                    <a:prstGeom prst="rect">
                      <a:avLst/>
                    </a:prstGeom>
                  </pic:spPr>
                </pic:pic>
              </a:graphicData>
            </a:graphic>
          </wp:inline>
        </w:drawing>
      </w:r>
    </w:p>
    <w:p w14:paraId="680288FB" w14:textId="77777777" w:rsidR="009E0C33" w:rsidRDefault="009E0C33" w:rsidP="00B8378C">
      <w:pPr>
        <w:ind w:left="360"/>
        <w:rPr>
          <w:rFonts w:ascii="Times New Roman" w:hAnsi="Times New Roman" w:cs="Times New Roman"/>
          <w:b/>
          <w:bCs/>
          <w:sz w:val="28"/>
          <w:szCs w:val="28"/>
        </w:rPr>
      </w:pPr>
    </w:p>
    <w:p w14:paraId="29A5575E" w14:textId="1E4C165C" w:rsidR="00B8378C" w:rsidRDefault="00B8378C" w:rsidP="00B8378C">
      <w:pPr>
        <w:ind w:left="360"/>
        <w:rPr>
          <w:rFonts w:ascii="Times New Roman" w:hAnsi="Times New Roman" w:cs="Times New Roman"/>
          <w:b/>
          <w:bCs/>
          <w:sz w:val="28"/>
          <w:szCs w:val="28"/>
        </w:rPr>
      </w:pPr>
      <w:r w:rsidRPr="00A93D6B">
        <w:rPr>
          <w:rFonts w:ascii="Times New Roman" w:hAnsi="Times New Roman" w:cs="Times New Roman"/>
          <w:b/>
          <w:bCs/>
          <w:sz w:val="28"/>
          <w:szCs w:val="28"/>
        </w:rPr>
        <w:t>3.4 Feature Engineering and Transformation</w:t>
      </w:r>
    </w:p>
    <w:p w14:paraId="3CF7D13C" w14:textId="77777777" w:rsidR="00A93D6B" w:rsidRPr="00A93D6B" w:rsidRDefault="00A93D6B" w:rsidP="00B8378C">
      <w:pPr>
        <w:ind w:left="360"/>
        <w:rPr>
          <w:rFonts w:ascii="Times New Roman" w:hAnsi="Times New Roman" w:cs="Times New Roman"/>
          <w:b/>
          <w:bCs/>
          <w:sz w:val="28"/>
          <w:szCs w:val="28"/>
        </w:rPr>
      </w:pPr>
    </w:p>
    <w:p w14:paraId="47158AC3" w14:textId="77777777" w:rsidR="00B8378C" w:rsidRPr="00A93D6B" w:rsidRDefault="00B8378C" w:rsidP="00B8378C">
      <w:pPr>
        <w:ind w:left="360"/>
        <w:rPr>
          <w:rFonts w:ascii="Times New Roman" w:hAnsi="Times New Roman" w:cs="Times New Roman"/>
          <w:b/>
          <w:bCs/>
          <w:sz w:val="24"/>
          <w:szCs w:val="24"/>
        </w:rPr>
      </w:pPr>
      <w:r w:rsidRPr="00A93D6B">
        <w:rPr>
          <w:rFonts w:ascii="Times New Roman" w:hAnsi="Times New Roman" w:cs="Times New Roman"/>
          <w:b/>
          <w:bCs/>
          <w:sz w:val="24"/>
          <w:szCs w:val="24"/>
        </w:rPr>
        <w:t>3.4.1 Feature Selection</w:t>
      </w:r>
    </w:p>
    <w:p w14:paraId="3B40B00C" w14:textId="77777777" w:rsidR="009E0C33" w:rsidRDefault="00B8378C" w:rsidP="009E0C33">
      <w:pPr>
        <w:ind w:left="360"/>
        <w:rPr>
          <w:rFonts w:ascii="Times New Roman" w:hAnsi="Times New Roman" w:cs="Times New Roman"/>
        </w:rPr>
      </w:pPr>
      <w:r w:rsidRPr="001D415D">
        <w:rPr>
          <w:rFonts w:ascii="Times New Roman" w:hAnsi="Times New Roman" w:cs="Times New Roman"/>
        </w:rPr>
        <w:t>Key features for phishing detection include URL characteristics, domain information, and content analysis. We select relevant features based on domain knowledge and insights from the literature review.</w:t>
      </w:r>
    </w:p>
    <w:p w14:paraId="30B71761" w14:textId="77777777" w:rsidR="009E0C33" w:rsidRDefault="009E0C33" w:rsidP="009E0C33">
      <w:pPr>
        <w:ind w:left="360"/>
        <w:rPr>
          <w:rFonts w:ascii="Times New Roman" w:hAnsi="Times New Roman" w:cs="Times New Roman"/>
        </w:rPr>
      </w:pPr>
    </w:p>
    <w:p w14:paraId="70211271" w14:textId="02E58C36" w:rsidR="00A93D6B" w:rsidRPr="001D415D" w:rsidRDefault="009E0C33" w:rsidP="009E0C33">
      <w:pPr>
        <w:ind w:left="360"/>
        <w:rPr>
          <w:rFonts w:ascii="Times New Roman" w:hAnsi="Times New Roman" w:cs="Times New Roman"/>
        </w:rPr>
      </w:pPr>
      <w:r>
        <w:rPr>
          <w:rFonts w:ascii="Times New Roman" w:hAnsi="Times New Roman" w:cs="Times New Roman"/>
          <w:noProof/>
        </w:rPr>
        <w:drawing>
          <wp:inline distT="0" distB="0" distL="0" distR="0" wp14:anchorId="5CA705BE" wp14:editId="011AE810">
            <wp:extent cx="5730240" cy="556260"/>
            <wp:effectExtent l="0" t="0" r="0" b="0"/>
            <wp:docPr id="1563806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56260"/>
                    </a:xfrm>
                    <a:prstGeom prst="rect">
                      <a:avLst/>
                    </a:prstGeom>
                    <a:noFill/>
                    <a:ln>
                      <a:noFill/>
                    </a:ln>
                  </pic:spPr>
                </pic:pic>
              </a:graphicData>
            </a:graphic>
          </wp:inline>
        </w:drawing>
      </w:r>
    </w:p>
    <w:p w14:paraId="14E1CB72" w14:textId="77777777" w:rsidR="009E0C33" w:rsidRDefault="009E0C33" w:rsidP="00B8378C">
      <w:pPr>
        <w:ind w:left="360"/>
        <w:rPr>
          <w:rFonts w:ascii="Times New Roman" w:hAnsi="Times New Roman" w:cs="Times New Roman"/>
          <w:b/>
          <w:bCs/>
          <w:sz w:val="24"/>
          <w:szCs w:val="24"/>
        </w:rPr>
      </w:pPr>
    </w:p>
    <w:p w14:paraId="3B73B4CE" w14:textId="77777777" w:rsidR="00CB4463" w:rsidRDefault="00CB4463" w:rsidP="00B8378C">
      <w:pPr>
        <w:ind w:left="360"/>
        <w:rPr>
          <w:rFonts w:ascii="Times New Roman" w:hAnsi="Times New Roman" w:cs="Times New Roman"/>
          <w:b/>
          <w:bCs/>
          <w:sz w:val="24"/>
          <w:szCs w:val="24"/>
        </w:rPr>
      </w:pPr>
    </w:p>
    <w:p w14:paraId="59633511" w14:textId="77777777" w:rsidR="00CB4463" w:rsidRDefault="00CB4463" w:rsidP="00B8378C">
      <w:pPr>
        <w:ind w:left="360"/>
        <w:rPr>
          <w:rFonts w:ascii="Times New Roman" w:hAnsi="Times New Roman" w:cs="Times New Roman"/>
          <w:b/>
          <w:bCs/>
          <w:sz w:val="24"/>
          <w:szCs w:val="24"/>
        </w:rPr>
      </w:pPr>
    </w:p>
    <w:p w14:paraId="32B4E045" w14:textId="77777777" w:rsidR="00CB4463" w:rsidRDefault="00CB4463" w:rsidP="00B8378C">
      <w:pPr>
        <w:ind w:left="360"/>
        <w:rPr>
          <w:rFonts w:ascii="Times New Roman" w:hAnsi="Times New Roman" w:cs="Times New Roman"/>
          <w:b/>
          <w:bCs/>
          <w:sz w:val="24"/>
          <w:szCs w:val="24"/>
        </w:rPr>
      </w:pPr>
    </w:p>
    <w:p w14:paraId="5C2B90F2" w14:textId="77777777" w:rsidR="00CB4463" w:rsidRDefault="00CB4463" w:rsidP="00B8378C">
      <w:pPr>
        <w:ind w:left="360"/>
        <w:rPr>
          <w:rFonts w:ascii="Times New Roman" w:hAnsi="Times New Roman" w:cs="Times New Roman"/>
          <w:b/>
          <w:bCs/>
          <w:sz w:val="24"/>
          <w:szCs w:val="24"/>
        </w:rPr>
      </w:pPr>
    </w:p>
    <w:p w14:paraId="3E82AEE6" w14:textId="77777777" w:rsidR="00CB4463" w:rsidRDefault="00CB4463" w:rsidP="00B8378C">
      <w:pPr>
        <w:ind w:left="360"/>
        <w:rPr>
          <w:rFonts w:ascii="Times New Roman" w:hAnsi="Times New Roman" w:cs="Times New Roman"/>
          <w:b/>
          <w:bCs/>
          <w:sz w:val="24"/>
          <w:szCs w:val="24"/>
        </w:rPr>
      </w:pPr>
    </w:p>
    <w:p w14:paraId="5F2444BD" w14:textId="77777777" w:rsidR="00CB4463" w:rsidRDefault="00CB4463" w:rsidP="00B8378C">
      <w:pPr>
        <w:ind w:left="360"/>
        <w:rPr>
          <w:rFonts w:ascii="Times New Roman" w:hAnsi="Times New Roman" w:cs="Times New Roman"/>
          <w:b/>
          <w:bCs/>
          <w:sz w:val="24"/>
          <w:szCs w:val="24"/>
        </w:rPr>
      </w:pPr>
    </w:p>
    <w:p w14:paraId="4B7B3DF9" w14:textId="77777777" w:rsidR="00CB4463" w:rsidRDefault="00CB4463" w:rsidP="00B8378C">
      <w:pPr>
        <w:ind w:left="360"/>
        <w:rPr>
          <w:rFonts w:ascii="Times New Roman" w:hAnsi="Times New Roman" w:cs="Times New Roman"/>
          <w:b/>
          <w:bCs/>
          <w:sz w:val="24"/>
          <w:szCs w:val="24"/>
        </w:rPr>
      </w:pPr>
    </w:p>
    <w:p w14:paraId="3247F18C" w14:textId="77777777" w:rsidR="00CB4463" w:rsidRDefault="00CB4463" w:rsidP="00B8378C">
      <w:pPr>
        <w:ind w:left="360"/>
        <w:rPr>
          <w:rFonts w:ascii="Times New Roman" w:hAnsi="Times New Roman" w:cs="Times New Roman"/>
          <w:b/>
          <w:bCs/>
          <w:sz w:val="24"/>
          <w:szCs w:val="24"/>
        </w:rPr>
      </w:pPr>
    </w:p>
    <w:p w14:paraId="62BD3CEA" w14:textId="77777777" w:rsidR="00CB4463" w:rsidRDefault="00CB4463" w:rsidP="00B8378C">
      <w:pPr>
        <w:ind w:left="360"/>
        <w:rPr>
          <w:rFonts w:ascii="Times New Roman" w:hAnsi="Times New Roman" w:cs="Times New Roman"/>
          <w:b/>
          <w:bCs/>
          <w:sz w:val="24"/>
          <w:szCs w:val="24"/>
        </w:rPr>
      </w:pPr>
    </w:p>
    <w:p w14:paraId="1845939A" w14:textId="77777777" w:rsidR="00CB4463" w:rsidRDefault="00CB4463" w:rsidP="00B8378C">
      <w:pPr>
        <w:ind w:left="360"/>
        <w:rPr>
          <w:rFonts w:ascii="Times New Roman" w:hAnsi="Times New Roman" w:cs="Times New Roman"/>
          <w:b/>
          <w:bCs/>
          <w:sz w:val="24"/>
          <w:szCs w:val="24"/>
        </w:rPr>
      </w:pPr>
    </w:p>
    <w:p w14:paraId="76E9A063" w14:textId="10D6B760" w:rsidR="00B8378C" w:rsidRPr="00A93D6B" w:rsidRDefault="00B8378C" w:rsidP="00B8378C">
      <w:pPr>
        <w:ind w:left="360"/>
        <w:rPr>
          <w:rFonts w:ascii="Times New Roman" w:hAnsi="Times New Roman" w:cs="Times New Roman"/>
          <w:b/>
          <w:bCs/>
          <w:sz w:val="24"/>
          <w:szCs w:val="24"/>
        </w:rPr>
      </w:pPr>
      <w:r w:rsidRPr="00A93D6B">
        <w:rPr>
          <w:rFonts w:ascii="Times New Roman" w:hAnsi="Times New Roman" w:cs="Times New Roman"/>
          <w:b/>
          <w:bCs/>
          <w:sz w:val="24"/>
          <w:szCs w:val="24"/>
        </w:rPr>
        <w:t>3.4.2 Feature Transformation</w:t>
      </w:r>
    </w:p>
    <w:p w14:paraId="292A7E1D" w14:textId="77777777" w:rsidR="009E0C33" w:rsidRDefault="00B8378C" w:rsidP="009E0C33">
      <w:pPr>
        <w:ind w:left="360"/>
        <w:rPr>
          <w:rFonts w:ascii="Times New Roman" w:hAnsi="Times New Roman" w:cs="Times New Roman"/>
        </w:rPr>
      </w:pPr>
      <w:r w:rsidRPr="001D415D">
        <w:rPr>
          <w:rFonts w:ascii="Times New Roman" w:hAnsi="Times New Roman" w:cs="Times New Roman"/>
        </w:rPr>
        <w:t>We use a ColumnTransformer to apply different transformations to numerical and categorical features. Numerical features undergo imputation and scaling, while categorical features undergo imputation and one-hot encoding.</w:t>
      </w:r>
    </w:p>
    <w:p w14:paraId="2F40A289" w14:textId="77777777" w:rsidR="009E0C33" w:rsidRDefault="009E0C33" w:rsidP="009E0C33">
      <w:pPr>
        <w:ind w:left="360"/>
        <w:rPr>
          <w:rFonts w:ascii="Times New Roman" w:hAnsi="Times New Roman" w:cs="Times New Roman"/>
        </w:rPr>
      </w:pPr>
    </w:p>
    <w:p w14:paraId="4223B9AC" w14:textId="5E34EBA3" w:rsidR="00A93D6B" w:rsidRPr="001D415D" w:rsidRDefault="009E0C33" w:rsidP="009E0C33">
      <w:pPr>
        <w:ind w:left="360"/>
        <w:rPr>
          <w:rFonts w:ascii="Times New Roman" w:hAnsi="Times New Roman" w:cs="Times New Roman"/>
        </w:rPr>
      </w:pPr>
      <w:r>
        <w:rPr>
          <w:rFonts w:ascii="Times New Roman" w:hAnsi="Times New Roman" w:cs="Times New Roman"/>
          <w:noProof/>
        </w:rPr>
        <w:drawing>
          <wp:inline distT="0" distB="0" distL="0" distR="0" wp14:anchorId="45BA1C28" wp14:editId="45D513CE">
            <wp:extent cx="5722620" cy="2369820"/>
            <wp:effectExtent l="0" t="0" r="0" b="0"/>
            <wp:docPr id="1401858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2369820"/>
                    </a:xfrm>
                    <a:prstGeom prst="rect">
                      <a:avLst/>
                    </a:prstGeom>
                    <a:noFill/>
                    <a:ln>
                      <a:noFill/>
                    </a:ln>
                  </pic:spPr>
                </pic:pic>
              </a:graphicData>
            </a:graphic>
          </wp:inline>
        </w:drawing>
      </w:r>
    </w:p>
    <w:p w14:paraId="0805936D" w14:textId="77777777" w:rsidR="009E0C33" w:rsidRDefault="009E0C33" w:rsidP="00AE317C">
      <w:pPr>
        <w:ind w:left="360"/>
        <w:rPr>
          <w:rFonts w:ascii="Times New Roman" w:hAnsi="Times New Roman" w:cs="Times New Roman"/>
          <w:b/>
          <w:bCs/>
          <w:sz w:val="28"/>
          <w:szCs w:val="28"/>
        </w:rPr>
      </w:pPr>
    </w:p>
    <w:p w14:paraId="58F3906E" w14:textId="77777777" w:rsidR="009E0C33" w:rsidRDefault="009E0C33" w:rsidP="00AE317C">
      <w:pPr>
        <w:ind w:left="360"/>
        <w:rPr>
          <w:rFonts w:ascii="Times New Roman" w:hAnsi="Times New Roman" w:cs="Times New Roman"/>
          <w:b/>
          <w:bCs/>
          <w:sz w:val="28"/>
          <w:szCs w:val="28"/>
        </w:rPr>
      </w:pPr>
    </w:p>
    <w:p w14:paraId="6AD1F3D4" w14:textId="77777777" w:rsidR="009E0C33" w:rsidRDefault="009E0C33">
      <w:pPr>
        <w:spacing w:line="480" w:lineRule="auto"/>
        <w:jc w:val="both"/>
        <w:rPr>
          <w:rFonts w:ascii="Times New Roman" w:eastAsia="Times New Roman" w:hAnsi="Times New Roman" w:cs="Times New Roman"/>
          <w:b/>
          <w:sz w:val="28"/>
          <w:szCs w:val="28"/>
        </w:rPr>
      </w:pPr>
    </w:p>
    <w:p w14:paraId="567CEEF8" w14:textId="77777777" w:rsidR="000631DD" w:rsidRDefault="000631DD">
      <w:pPr>
        <w:spacing w:line="480" w:lineRule="auto"/>
        <w:jc w:val="both"/>
        <w:rPr>
          <w:rFonts w:ascii="Times New Roman" w:eastAsia="Times New Roman" w:hAnsi="Times New Roman" w:cs="Times New Roman"/>
          <w:b/>
          <w:sz w:val="32"/>
          <w:szCs w:val="32"/>
        </w:rPr>
      </w:pPr>
    </w:p>
    <w:p w14:paraId="211E7A87" w14:textId="77777777" w:rsidR="000631DD" w:rsidRDefault="000631DD">
      <w:pPr>
        <w:spacing w:line="480" w:lineRule="auto"/>
        <w:jc w:val="both"/>
        <w:rPr>
          <w:rFonts w:ascii="Times New Roman" w:eastAsia="Times New Roman" w:hAnsi="Times New Roman" w:cs="Times New Roman"/>
          <w:b/>
          <w:sz w:val="32"/>
          <w:szCs w:val="32"/>
        </w:rPr>
      </w:pPr>
    </w:p>
    <w:p w14:paraId="65BD82B0" w14:textId="77777777" w:rsidR="000631DD" w:rsidRDefault="000631DD">
      <w:pPr>
        <w:spacing w:line="480" w:lineRule="auto"/>
        <w:jc w:val="both"/>
        <w:rPr>
          <w:rFonts w:ascii="Times New Roman" w:eastAsia="Times New Roman" w:hAnsi="Times New Roman" w:cs="Times New Roman"/>
          <w:b/>
          <w:sz w:val="32"/>
          <w:szCs w:val="32"/>
        </w:rPr>
      </w:pPr>
    </w:p>
    <w:p w14:paraId="140CE650" w14:textId="77777777" w:rsidR="000631DD" w:rsidRDefault="000631DD">
      <w:pPr>
        <w:spacing w:line="480" w:lineRule="auto"/>
        <w:jc w:val="both"/>
        <w:rPr>
          <w:rFonts w:ascii="Times New Roman" w:eastAsia="Times New Roman" w:hAnsi="Times New Roman" w:cs="Times New Roman"/>
          <w:b/>
          <w:sz w:val="32"/>
          <w:szCs w:val="32"/>
        </w:rPr>
      </w:pPr>
    </w:p>
    <w:p w14:paraId="7BDA3DC8" w14:textId="77777777" w:rsidR="000631DD" w:rsidRDefault="000631DD">
      <w:pPr>
        <w:spacing w:line="480" w:lineRule="auto"/>
        <w:jc w:val="both"/>
        <w:rPr>
          <w:rFonts w:ascii="Times New Roman" w:eastAsia="Times New Roman" w:hAnsi="Times New Roman" w:cs="Times New Roman"/>
          <w:b/>
          <w:sz w:val="32"/>
          <w:szCs w:val="32"/>
        </w:rPr>
      </w:pPr>
    </w:p>
    <w:p w14:paraId="3CDFB0F1" w14:textId="77777777" w:rsidR="000631DD" w:rsidRDefault="000631DD">
      <w:pPr>
        <w:spacing w:line="480" w:lineRule="auto"/>
        <w:jc w:val="both"/>
        <w:rPr>
          <w:rFonts w:ascii="Times New Roman" w:eastAsia="Times New Roman" w:hAnsi="Times New Roman" w:cs="Times New Roman"/>
          <w:b/>
          <w:sz w:val="32"/>
          <w:szCs w:val="32"/>
        </w:rPr>
      </w:pPr>
    </w:p>
    <w:p w14:paraId="01D8B0BA" w14:textId="77777777" w:rsidR="000631DD" w:rsidRDefault="000631DD">
      <w:pPr>
        <w:spacing w:line="480" w:lineRule="auto"/>
        <w:jc w:val="both"/>
        <w:rPr>
          <w:rFonts w:ascii="Times New Roman" w:eastAsia="Times New Roman" w:hAnsi="Times New Roman" w:cs="Times New Roman"/>
          <w:b/>
          <w:sz w:val="32"/>
          <w:szCs w:val="32"/>
        </w:rPr>
      </w:pPr>
    </w:p>
    <w:p w14:paraId="3C5CAD46" w14:textId="77777777" w:rsidR="000631DD" w:rsidRDefault="000631DD">
      <w:pPr>
        <w:spacing w:line="480" w:lineRule="auto"/>
        <w:jc w:val="both"/>
        <w:rPr>
          <w:rFonts w:ascii="Times New Roman" w:eastAsia="Times New Roman" w:hAnsi="Times New Roman" w:cs="Times New Roman"/>
          <w:b/>
          <w:sz w:val="32"/>
          <w:szCs w:val="32"/>
        </w:rPr>
      </w:pPr>
    </w:p>
    <w:p w14:paraId="4DCD4F2B" w14:textId="77777777" w:rsidR="000631DD" w:rsidRDefault="000631DD">
      <w:pPr>
        <w:spacing w:line="480" w:lineRule="auto"/>
        <w:jc w:val="both"/>
        <w:rPr>
          <w:rFonts w:ascii="Times New Roman" w:eastAsia="Times New Roman" w:hAnsi="Times New Roman" w:cs="Times New Roman"/>
          <w:b/>
          <w:sz w:val="32"/>
          <w:szCs w:val="32"/>
        </w:rPr>
      </w:pPr>
    </w:p>
    <w:p w14:paraId="76116A73" w14:textId="77777777" w:rsidR="000631DD" w:rsidRDefault="000631DD">
      <w:pPr>
        <w:spacing w:line="480" w:lineRule="auto"/>
        <w:jc w:val="both"/>
        <w:rPr>
          <w:rFonts w:ascii="Times New Roman" w:eastAsia="Times New Roman" w:hAnsi="Times New Roman" w:cs="Times New Roman"/>
          <w:b/>
          <w:sz w:val="32"/>
          <w:szCs w:val="32"/>
        </w:rPr>
      </w:pPr>
    </w:p>
    <w:p w14:paraId="1840B5E6" w14:textId="3BD85A6A" w:rsidR="00D8240A" w:rsidRPr="00BA650A" w:rsidRDefault="001167E6">
      <w:pPr>
        <w:spacing w:line="480" w:lineRule="auto"/>
        <w:jc w:val="both"/>
        <w:rPr>
          <w:rFonts w:ascii="Times New Roman" w:eastAsia="Times New Roman" w:hAnsi="Times New Roman" w:cs="Times New Roman"/>
          <w:b/>
          <w:sz w:val="32"/>
          <w:szCs w:val="32"/>
        </w:rPr>
      </w:pPr>
      <w:r w:rsidRPr="00BA650A">
        <w:rPr>
          <w:rFonts w:ascii="Times New Roman" w:eastAsia="Times New Roman" w:hAnsi="Times New Roman" w:cs="Times New Roman"/>
          <w:b/>
          <w:sz w:val="32"/>
          <w:szCs w:val="32"/>
        </w:rPr>
        <w:lastRenderedPageBreak/>
        <w:t>Chapter 4</w:t>
      </w:r>
    </w:p>
    <w:p w14:paraId="058F04FC" w14:textId="77777777" w:rsidR="00D8240A" w:rsidRPr="00BA650A" w:rsidRDefault="001167E6">
      <w:pPr>
        <w:spacing w:line="360" w:lineRule="auto"/>
        <w:jc w:val="center"/>
        <w:rPr>
          <w:rFonts w:ascii="Times New Roman" w:eastAsia="Times New Roman" w:hAnsi="Times New Roman" w:cs="Times New Roman"/>
          <w:b/>
          <w:sz w:val="36"/>
          <w:szCs w:val="36"/>
        </w:rPr>
      </w:pPr>
      <w:r w:rsidRPr="00BA650A">
        <w:rPr>
          <w:rFonts w:ascii="Times New Roman" w:eastAsia="Times New Roman" w:hAnsi="Times New Roman" w:cs="Times New Roman"/>
          <w:b/>
          <w:sz w:val="36"/>
          <w:szCs w:val="36"/>
        </w:rPr>
        <w:t>Result and Discussion</w:t>
      </w:r>
    </w:p>
    <w:p w14:paraId="471909BD" w14:textId="72206576" w:rsidR="00AE317C" w:rsidRPr="00AE317C" w:rsidRDefault="00AE317C" w:rsidP="00AE317C">
      <w:pPr>
        <w:rPr>
          <w:rFonts w:ascii="Times New Roman" w:hAnsi="Times New Roman" w:cs="Times New Roman"/>
          <w:sz w:val="28"/>
          <w:szCs w:val="28"/>
        </w:rPr>
      </w:pPr>
      <w:r w:rsidRPr="00AE317C">
        <w:rPr>
          <w:rFonts w:ascii="Times New Roman" w:hAnsi="Times New Roman" w:cs="Times New Roman"/>
          <w:b/>
          <w:bCs/>
          <w:sz w:val="28"/>
          <w:szCs w:val="28"/>
        </w:rPr>
        <w:t xml:space="preserve">     4.1 Model Results on Test Dataset</w:t>
      </w:r>
    </w:p>
    <w:p w14:paraId="40108ABD" w14:textId="77777777" w:rsidR="00944F9D" w:rsidRDefault="00E246A3" w:rsidP="00944F9D">
      <w:pPr>
        <w:ind w:left="360"/>
        <w:rPr>
          <w:rFonts w:ascii="Times New Roman" w:hAnsi="Times New Roman" w:cs="Times New Roman"/>
        </w:rPr>
      </w:pPr>
      <w:r w:rsidRPr="00E246A3">
        <w:rPr>
          <w:rFonts w:ascii="Times New Roman" w:hAnsi="Times New Roman" w:cs="Times New Roman"/>
        </w:rPr>
        <w:t>Our Decision Tree Classifier achieved relevant observations when it was applied to the test dataset. Let's investigate performance measures and talk about the consequences.</w:t>
      </w:r>
    </w:p>
    <w:p w14:paraId="10936E05" w14:textId="77777777" w:rsidR="00944F9D" w:rsidRDefault="00944F9D" w:rsidP="00944F9D">
      <w:pPr>
        <w:ind w:left="360"/>
        <w:rPr>
          <w:rFonts w:ascii="Times New Roman" w:hAnsi="Times New Roman" w:cs="Times New Roman"/>
        </w:rPr>
      </w:pPr>
    </w:p>
    <w:p w14:paraId="38103C49" w14:textId="55A75C79" w:rsidR="00B249B1" w:rsidRPr="00944F9D" w:rsidRDefault="00944F9D" w:rsidP="00944F9D">
      <w:pPr>
        <w:ind w:left="360"/>
        <w:rPr>
          <w:rFonts w:ascii="Times New Roman" w:hAnsi="Times New Roman" w:cs="Times New Roman"/>
        </w:rPr>
      </w:pPr>
      <w:r>
        <w:rPr>
          <w:rFonts w:ascii="Times New Roman" w:hAnsi="Times New Roman" w:cs="Times New Roman"/>
          <w:noProof/>
        </w:rPr>
        <w:drawing>
          <wp:inline distT="0" distB="0" distL="0" distR="0" wp14:anchorId="1ECC270D" wp14:editId="36128E7A">
            <wp:extent cx="5730240" cy="1432560"/>
            <wp:effectExtent l="0" t="0" r="0" b="0"/>
            <wp:docPr id="2121953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32560"/>
                    </a:xfrm>
                    <a:prstGeom prst="rect">
                      <a:avLst/>
                    </a:prstGeom>
                    <a:noFill/>
                    <a:ln>
                      <a:noFill/>
                    </a:ln>
                  </pic:spPr>
                </pic:pic>
              </a:graphicData>
            </a:graphic>
          </wp:inline>
        </w:drawing>
      </w:r>
    </w:p>
    <w:p w14:paraId="5B3AFCF8" w14:textId="77777777" w:rsidR="00944F9D" w:rsidRDefault="00944F9D" w:rsidP="00AE317C">
      <w:pPr>
        <w:ind w:left="360"/>
        <w:rPr>
          <w:rFonts w:ascii="Times New Roman" w:hAnsi="Times New Roman" w:cs="Times New Roman"/>
          <w:b/>
          <w:bCs/>
          <w:sz w:val="28"/>
          <w:szCs w:val="28"/>
        </w:rPr>
      </w:pPr>
    </w:p>
    <w:p w14:paraId="03A67CE8" w14:textId="02F0640D" w:rsidR="00AE317C" w:rsidRDefault="00AE317C" w:rsidP="00AE317C">
      <w:pPr>
        <w:ind w:left="360"/>
        <w:rPr>
          <w:rFonts w:ascii="Times New Roman" w:hAnsi="Times New Roman" w:cs="Times New Roman"/>
          <w:b/>
          <w:bCs/>
          <w:sz w:val="28"/>
          <w:szCs w:val="28"/>
        </w:rPr>
      </w:pPr>
      <w:r w:rsidRPr="00AE317C">
        <w:rPr>
          <w:rFonts w:ascii="Times New Roman" w:hAnsi="Times New Roman" w:cs="Times New Roman"/>
          <w:b/>
          <w:bCs/>
          <w:sz w:val="28"/>
          <w:szCs w:val="28"/>
        </w:rPr>
        <w:t>4.2 Model Performance Analysis</w:t>
      </w:r>
    </w:p>
    <w:p w14:paraId="612A2726" w14:textId="77777777" w:rsidR="00AE317C" w:rsidRPr="00AE317C" w:rsidRDefault="00AE317C" w:rsidP="00AE317C">
      <w:pPr>
        <w:ind w:left="360"/>
        <w:rPr>
          <w:rFonts w:ascii="Times New Roman" w:hAnsi="Times New Roman" w:cs="Times New Roman"/>
          <w:sz w:val="28"/>
          <w:szCs w:val="28"/>
        </w:rPr>
      </w:pPr>
    </w:p>
    <w:p w14:paraId="25126FFA" w14:textId="77777777" w:rsidR="00AE317C" w:rsidRPr="00AE317C" w:rsidRDefault="00AE317C" w:rsidP="00AE317C">
      <w:pPr>
        <w:ind w:left="360"/>
        <w:rPr>
          <w:rFonts w:ascii="Times New Roman" w:hAnsi="Times New Roman" w:cs="Times New Roman"/>
          <w:b/>
          <w:bCs/>
          <w:sz w:val="24"/>
          <w:szCs w:val="24"/>
        </w:rPr>
      </w:pPr>
      <w:r w:rsidRPr="00AE317C">
        <w:rPr>
          <w:rFonts w:ascii="Times New Roman" w:hAnsi="Times New Roman" w:cs="Times New Roman"/>
          <w:b/>
          <w:bCs/>
          <w:sz w:val="24"/>
          <w:szCs w:val="24"/>
        </w:rPr>
        <w:t>4.2.1 Accuracy Assessment</w:t>
      </w:r>
    </w:p>
    <w:p w14:paraId="4F5E9D4A" w14:textId="1D150AE0" w:rsidR="00AE317C" w:rsidRDefault="00AE317C" w:rsidP="00AE317C">
      <w:pPr>
        <w:ind w:left="360"/>
        <w:rPr>
          <w:rFonts w:ascii="Times New Roman" w:hAnsi="Times New Roman" w:cs="Times New Roman"/>
        </w:rPr>
      </w:pPr>
      <w:r w:rsidRPr="001D415D">
        <w:rPr>
          <w:rFonts w:ascii="Times New Roman" w:hAnsi="Times New Roman" w:cs="Times New Roman"/>
        </w:rPr>
        <w:t>The model achieved an accuracy of {:.</w:t>
      </w:r>
      <w:r w:rsidR="00944F9D">
        <w:rPr>
          <w:rFonts w:ascii="Times New Roman" w:hAnsi="Times New Roman" w:cs="Times New Roman"/>
        </w:rPr>
        <w:t>2</w:t>
      </w:r>
      <w:r w:rsidRPr="001D415D">
        <w:rPr>
          <w:rFonts w:ascii="Times New Roman" w:hAnsi="Times New Roman" w:cs="Times New Roman"/>
        </w:rPr>
        <w:t>f} on the test data. This metric indicates the proportion of correctly classified instances, providing an overall view of the model's performance.</w:t>
      </w:r>
    </w:p>
    <w:p w14:paraId="34D4B931" w14:textId="77777777" w:rsidR="00AE317C" w:rsidRPr="001D415D" w:rsidRDefault="00AE317C" w:rsidP="00AE317C">
      <w:pPr>
        <w:ind w:left="360"/>
        <w:rPr>
          <w:rFonts w:ascii="Times New Roman" w:hAnsi="Times New Roman" w:cs="Times New Roman"/>
        </w:rPr>
      </w:pPr>
    </w:p>
    <w:p w14:paraId="7BC5070E" w14:textId="77777777" w:rsidR="00AE317C" w:rsidRPr="00AE317C" w:rsidRDefault="00AE317C" w:rsidP="00AE317C">
      <w:pPr>
        <w:ind w:left="360"/>
        <w:rPr>
          <w:rFonts w:ascii="Times New Roman" w:hAnsi="Times New Roman" w:cs="Times New Roman"/>
          <w:b/>
          <w:bCs/>
          <w:sz w:val="24"/>
          <w:szCs w:val="24"/>
        </w:rPr>
      </w:pPr>
      <w:r w:rsidRPr="00AE317C">
        <w:rPr>
          <w:rFonts w:ascii="Times New Roman" w:hAnsi="Times New Roman" w:cs="Times New Roman"/>
          <w:b/>
          <w:bCs/>
          <w:sz w:val="24"/>
          <w:szCs w:val="24"/>
        </w:rPr>
        <w:t>4.2.2 Visualizing Predicted Labels</w:t>
      </w:r>
    </w:p>
    <w:p w14:paraId="0D27E9D4" w14:textId="77777777" w:rsidR="00051FB2" w:rsidRDefault="00AE317C" w:rsidP="00051FB2">
      <w:pPr>
        <w:ind w:left="360"/>
        <w:rPr>
          <w:rFonts w:ascii="Times New Roman" w:hAnsi="Times New Roman" w:cs="Times New Roman"/>
        </w:rPr>
      </w:pPr>
      <w:r w:rsidRPr="001D415D">
        <w:rPr>
          <w:rFonts w:ascii="Times New Roman" w:hAnsi="Times New Roman" w:cs="Times New Roman"/>
        </w:rPr>
        <w:t>Visualizations aid in understanding the distribution of predicted labels. We utilize Plotly Express to create a histogram showcasing the distribution of predicted phishing and legitimate URLs.</w:t>
      </w:r>
    </w:p>
    <w:p w14:paraId="35B1A51C" w14:textId="77777777" w:rsidR="00051FB2" w:rsidRDefault="00051FB2" w:rsidP="00051FB2">
      <w:pPr>
        <w:ind w:left="360"/>
        <w:rPr>
          <w:rFonts w:ascii="Times New Roman" w:hAnsi="Times New Roman" w:cs="Times New Roman"/>
        </w:rPr>
      </w:pPr>
    </w:p>
    <w:p w14:paraId="1397ED31" w14:textId="4F421878" w:rsidR="00051FB2" w:rsidRDefault="00051FB2" w:rsidP="00051FB2">
      <w:pPr>
        <w:ind w:left="360"/>
        <w:rPr>
          <w:rFonts w:ascii="Times New Roman" w:hAnsi="Times New Roman" w:cs="Times New Roman"/>
        </w:rPr>
      </w:pPr>
      <w:r>
        <w:rPr>
          <w:rFonts w:ascii="Times New Roman" w:hAnsi="Times New Roman" w:cs="Times New Roman"/>
          <w:noProof/>
        </w:rPr>
        <w:drawing>
          <wp:inline distT="0" distB="0" distL="0" distR="0" wp14:anchorId="3756C865" wp14:editId="3227B2A8">
            <wp:extent cx="5730240" cy="899160"/>
            <wp:effectExtent l="0" t="0" r="0" b="0"/>
            <wp:docPr id="1298309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899160"/>
                    </a:xfrm>
                    <a:prstGeom prst="rect">
                      <a:avLst/>
                    </a:prstGeom>
                    <a:noFill/>
                    <a:ln>
                      <a:noFill/>
                    </a:ln>
                  </pic:spPr>
                </pic:pic>
              </a:graphicData>
            </a:graphic>
          </wp:inline>
        </w:drawing>
      </w:r>
    </w:p>
    <w:p w14:paraId="63634179" w14:textId="77777777" w:rsidR="00051FB2" w:rsidRDefault="00051FB2" w:rsidP="00AE317C">
      <w:pPr>
        <w:ind w:left="360"/>
        <w:rPr>
          <w:rFonts w:ascii="Times New Roman" w:hAnsi="Times New Roman" w:cs="Times New Roman"/>
          <w:b/>
          <w:bCs/>
          <w:sz w:val="28"/>
          <w:szCs w:val="28"/>
        </w:rPr>
      </w:pPr>
    </w:p>
    <w:p w14:paraId="121B6BE2" w14:textId="7B180420" w:rsidR="00AE317C" w:rsidRDefault="00AE317C" w:rsidP="00AE317C">
      <w:pPr>
        <w:ind w:left="360"/>
        <w:rPr>
          <w:rFonts w:ascii="Times New Roman" w:hAnsi="Times New Roman" w:cs="Times New Roman"/>
          <w:b/>
          <w:bCs/>
          <w:sz w:val="28"/>
          <w:szCs w:val="28"/>
        </w:rPr>
      </w:pPr>
      <w:r w:rsidRPr="00E246A3">
        <w:rPr>
          <w:rFonts w:ascii="Times New Roman" w:hAnsi="Times New Roman" w:cs="Times New Roman"/>
          <w:b/>
          <w:bCs/>
          <w:sz w:val="28"/>
          <w:szCs w:val="28"/>
        </w:rPr>
        <w:t>4.3 Discussion on Challenges</w:t>
      </w:r>
    </w:p>
    <w:p w14:paraId="10BFFCEA" w14:textId="77777777" w:rsidR="00E246A3" w:rsidRPr="00E246A3" w:rsidRDefault="00E246A3" w:rsidP="00AE317C">
      <w:pPr>
        <w:ind w:left="360"/>
        <w:rPr>
          <w:rFonts w:ascii="Times New Roman" w:hAnsi="Times New Roman" w:cs="Times New Roman"/>
          <w:b/>
          <w:bCs/>
          <w:sz w:val="28"/>
          <w:szCs w:val="28"/>
        </w:rPr>
      </w:pPr>
    </w:p>
    <w:p w14:paraId="41067034" w14:textId="77777777" w:rsidR="00AE317C" w:rsidRPr="00E246A3" w:rsidRDefault="00AE317C" w:rsidP="00AE317C">
      <w:pPr>
        <w:ind w:left="360"/>
        <w:rPr>
          <w:rFonts w:ascii="Times New Roman" w:hAnsi="Times New Roman" w:cs="Times New Roman"/>
          <w:sz w:val="24"/>
          <w:szCs w:val="24"/>
        </w:rPr>
      </w:pPr>
      <w:r w:rsidRPr="00E246A3">
        <w:rPr>
          <w:rFonts w:ascii="Times New Roman" w:hAnsi="Times New Roman" w:cs="Times New Roman"/>
          <w:b/>
          <w:bCs/>
          <w:sz w:val="24"/>
          <w:szCs w:val="24"/>
        </w:rPr>
        <w:t>4.3.1 Error Margin</w:t>
      </w:r>
    </w:p>
    <w:p w14:paraId="2F0B5016" w14:textId="77777777" w:rsidR="00AE317C" w:rsidRDefault="00AE317C" w:rsidP="00AE317C">
      <w:pPr>
        <w:ind w:left="360"/>
        <w:rPr>
          <w:rFonts w:ascii="Times New Roman" w:hAnsi="Times New Roman" w:cs="Times New Roman"/>
        </w:rPr>
      </w:pPr>
      <w:r w:rsidRPr="001D415D">
        <w:rPr>
          <w:rFonts w:ascii="Times New Roman" w:hAnsi="Times New Roman" w:cs="Times New Roman"/>
        </w:rPr>
        <w:t>The model exhibits an error margin of 20%, indicating instances where the predictions deviate from the actual values. Ongoing efforts are directed towards fine-tuning the model to minimize this margin.</w:t>
      </w:r>
    </w:p>
    <w:p w14:paraId="7BADA774" w14:textId="77777777" w:rsidR="00E246A3" w:rsidRPr="001D415D" w:rsidRDefault="00E246A3" w:rsidP="00AE317C">
      <w:pPr>
        <w:ind w:left="360"/>
        <w:rPr>
          <w:rFonts w:ascii="Times New Roman" w:hAnsi="Times New Roman" w:cs="Times New Roman"/>
        </w:rPr>
      </w:pPr>
    </w:p>
    <w:p w14:paraId="600C239F" w14:textId="77777777" w:rsidR="00AE317C" w:rsidRPr="00E246A3" w:rsidRDefault="00AE317C" w:rsidP="00AE317C">
      <w:pPr>
        <w:ind w:left="360"/>
        <w:rPr>
          <w:rFonts w:ascii="Times New Roman" w:hAnsi="Times New Roman" w:cs="Times New Roman"/>
          <w:sz w:val="24"/>
          <w:szCs w:val="24"/>
        </w:rPr>
      </w:pPr>
      <w:r w:rsidRPr="00E246A3">
        <w:rPr>
          <w:rFonts w:ascii="Times New Roman" w:hAnsi="Times New Roman" w:cs="Times New Roman"/>
          <w:b/>
          <w:bCs/>
          <w:sz w:val="24"/>
          <w:szCs w:val="24"/>
        </w:rPr>
        <w:t>4.3.2 Real-world Dynamics</w:t>
      </w:r>
    </w:p>
    <w:p w14:paraId="4CBF7D7A" w14:textId="77777777" w:rsidR="00AE317C" w:rsidRDefault="00AE317C" w:rsidP="00AE317C">
      <w:pPr>
        <w:ind w:left="360"/>
        <w:rPr>
          <w:rFonts w:ascii="Times New Roman" w:hAnsi="Times New Roman" w:cs="Times New Roman"/>
        </w:rPr>
      </w:pPr>
      <w:r w:rsidRPr="001D415D">
        <w:rPr>
          <w:rFonts w:ascii="Times New Roman" w:hAnsi="Times New Roman" w:cs="Times New Roman"/>
        </w:rPr>
        <w:t>Phishing attacks are dynamic and continually evolving. Adapting the model to real-world dynamics remains a challenge, and ongoing monitoring and updates are crucial to ensure its effectiveness.</w:t>
      </w:r>
    </w:p>
    <w:p w14:paraId="621EA606" w14:textId="77777777" w:rsidR="00E246A3" w:rsidRPr="001D415D" w:rsidRDefault="00E246A3" w:rsidP="00AE317C">
      <w:pPr>
        <w:ind w:left="360"/>
        <w:rPr>
          <w:rFonts w:ascii="Times New Roman" w:hAnsi="Times New Roman" w:cs="Times New Roman"/>
        </w:rPr>
      </w:pPr>
    </w:p>
    <w:p w14:paraId="621D27CA" w14:textId="77777777" w:rsidR="00051FB2" w:rsidRDefault="00051FB2" w:rsidP="00AE317C">
      <w:pPr>
        <w:ind w:left="360"/>
        <w:rPr>
          <w:rFonts w:ascii="Times New Roman" w:hAnsi="Times New Roman" w:cs="Times New Roman"/>
          <w:b/>
          <w:bCs/>
          <w:sz w:val="28"/>
          <w:szCs w:val="28"/>
        </w:rPr>
      </w:pPr>
    </w:p>
    <w:p w14:paraId="0CA8891A" w14:textId="77777777" w:rsidR="00051FB2" w:rsidRDefault="00051FB2" w:rsidP="00AE317C">
      <w:pPr>
        <w:ind w:left="360"/>
        <w:rPr>
          <w:rFonts w:ascii="Times New Roman" w:hAnsi="Times New Roman" w:cs="Times New Roman"/>
          <w:b/>
          <w:bCs/>
          <w:sz w:val="28"/>
          <w:szCs w:val="28"/>
        </w:rPr>
      </w:pPr>
    </w:p>
    <w:p w14:paraId="13156397" w14:textId="77777777" w:rsidR="000631DD" w:rsidRDefault="000631DD" w:rsidP="00AE317C">
      <w:pPr>
        <w:ind w:left="360"/>
        <w:rPr>
          <w:rFonts w:ascii="Times New Roman" w:hAnsi="Times New Roman" w:cs="Times New Roman"/>
          <w:b/>
          <w:bCs/>
          <w:sz w:val="28"/>
          <w:szCs w:val="28"/>
        </w:rPr>
      </w:pPr>
    </w:p>
    <w:p w14:paraId="5B7648F3" w14:textId="77777777" w:rsidR="000631DD" w:rsidRDefault="000631DD" w:rsidP="00AE317C">
      <w:pPr>
        <w:ind w:left="360"/>
        <w:rPr>
          <w:rFonts w:ascii="Times New Roman" w:hAnsi="Times New Roman" w:cs="Times New Roman"/>
          <w:b/>
          <w:bCs/>
          <w:sz w:val="28"/>
          <w:szCs w:val="28"/>
        </w:rPr>
      </w:pPr>
    </w:p>
    <w:p w14:paraId="693D8EAE" w14:textId="369A6089" w:rsidR="00AE317C" w:rsidRDefault="00AE317C" w:rsidP="00AE317C">
      <w:pPr>
        <w:ind w:left="360"/>
        <w:rPr>
          <w:rFonts w:ascii="Times New Roman" w:hAnsi="Times New Roman" w:cs="Times New Roman"/>
          <w:b/>
          <w:bCs/>
          <w:sz w:val="28"/>
          <w:szCs w:val="28"/>
        </w:rPr>
      </w:pPr>
      <w:r w:rsidRPr="00E246A3">
        <w:rPr>
          <w:rFonts w:ascii="Times New Roman" w:hAnsi="Times New Roman" w:cs="Times New Roman"/>
          <w:b/>
          <w:bCs/>
          <w:sz w:val="28"/>
          <w:szCs w:val="28"/>
        </w:rPr>
        <w:t>4.4 Addressing Challenges</w:t>
      </w:r>
    </w:p>
    <w:p w14:paraId="7E10C8A6" w14:textId="77777777" w:rsidR="00E246A3" w:rsidRPr="00E246A3" w:rsidRDefault="00E246A3" w:rsidP="00AE317C">
      <w:pPr>
        <w:ind w:left="360"/>
        <w:rPr>
          <w:rFonts w:ascii="Times New Roman" w:hAnsi="Times New Roman" w:cs="Times New Roman"/>
          <w:sz w:val="28"/>
          <w:szCs w:val="28"/>
        </w:rPr>
      </w:pPr>
    </w:p>
    <w:p w14:paraId="79978F7C" w14:textId="77777777" w:rsidR="00AE317C" w:rsidRPr="00E246A3" w:rsidRDefault="00AE317C" w:rsidP="00AE317C">
      <w:pPr>
        <w:ind w:left="360"/>
        <w:rPr>
          <w:rFonts w:ascii="Times New Roman" w:hAnsi="Times New Roman" w:cs="Times New Roman"/>
          <w:b/>
          <w:bCs/>
          <w:sz w:val="24"/>
          <w:szCs w:val="24"/>
        </w:rPr>
      </w:pPr>
      <w:r w:rsidRPr="00E246A3">
        <w:rPr>
          <w:rFonts w:ascii="Times New Roman" w:hAnsi="Times New Roman" w:cs="Times New Roman"/>
          <w:b/>
          <w:bCs/>
          <w:sz w:val="24"/>
          <w:szCs w:val="24"/>
        </w:rPr>
        <w:t>4.4.1 Model Tuning</w:t>
      </w:r>
    </w:p>
    <w:p w14:paraId="466885ED" w14:textId="77777777" w:rsidR="00AE317C" w:rsidRPr="001D415D" w:rsidRDefault="00AE317C" w:rsidP="00AE317C">
      <w:pPr>
        <w:ind w:left="360"/>
        <w:rPr>
          <w:rFonts w:ascii="Times New Roman" w:hAnsi="Times New Roman" w:cs="Times New Roman"/>
        </w:rPr>
      </w:pPr>
      <w:r w:rsidRPr="001D415D">
        <w:rPr>
          <w:rFonts w:ascii="Times New Roman" w:hAnsi="Times New Roman" w:cs="Times New Roman"/>
        </w:rPr>
        <w:t>Fine-tuning hyperparameters and optimizing the Decision Tree model are ongoing processes. Regular evaluations and adjustments are made to improve accuracy and reduce error margins.</w:t>
      </w:r>
    </w:p>
    <w:p w14:paraId="2DB597E0" w14:textId="77777777" w:rsidR="00E246A3" w:rsidRDefault="00E246A3" w:rsidP="00AE317C">
      <w:pPr>
        <w:ind w:left="360"/>
        <w:rPr>
          <w:rFonts w:ascii="Times New Roman" w:hAnsi="Times New Roman" w:cs="Times New Roman"/>
          <w:b/>
          <w:bCs/>
          <w:sz w:val="24"/>
          <w:szCs w:val="24"/>
        </w:rPr>
      </w:pPr>
    </w:p>
    <w:p w14:paraId="32E6B4EF" w14:textId="64EE86C8" w:rsidR="00AE317C" w:rsidRPr="00E246A3" w:rsidRDefault="00AE317C" w:rsidP="00AE317C">
      <w:pPr>
        <w:ind w:left="360"/>
        <w:rPr>
          <w:rFonts w:ascii="Times New Roman" w:hAnsi="Times New Roman" w:cs="Times New Roman"/>
          <w:b/>
          <w:bCs/>
          <w:sz w:val="24"/>
          <w:szCs w:val="24"/>
        </w:rPr>
      </w:pPr>
      <w:r w:rsidRPr="00E246A3">
        <w:rPr>
          <w:rFonts w:ascii="Times New Roman" w:hAnsi="Times New Roman" w:cs="Times New Roman"/>
          <w:b/>
          <w:bCs/>
          <w:sz w:val="24"/>
          <w:szCs w:val="24"/>
        </w:rPr>
        <w:t>4.4.2 Continuous Monitoring</w:t>
      </w:r>
    </w:p>
    <w:p w14:paraId="57B7F483" w14:textId="77777777" w:rsidR="00AE317C" w:rsidRPr="001D415D" w:rsidRDefault="00AE317C" w:rsidP="00AE317C">
      <w:pPr>
        <w:ind w:left="360"/>
        <w:rPr>
          <w:rFonts w:ascii="Times New Roman" w:hAnsi="Times New Roman" w:cs="Times New Roman"/>
        </w:rPr>
      </w:pPr>
      <w:r w:rsidRPr="001D415D">
        <w:rPr>
          <w:rFonts w:ascii="Times New Roman" w:hAnsi="Times New Roman" w:cs="Times New Roman"/>
        </w:rPr>
        <w:t>To address the dynamic nature of phishing attacks, a system for continuous monitoring and updating is implemented. This involves staying abreast of emerging phishing tactics and updating the model accordingly.</w:t>
      </w:r>
    </w:p>
    <w:p w14:paraId="0FFACD39" w14:textId="77777777" w:rsidR="00E246A3" w:rsidRDefault="00E246A3">
      <w:pPr>
        <w:spacing w:line="480" w:lineRule="auto"/>
        <w:jc w:val="both"/>
        <w:rPr>
          <w:rFonts w:ascii="Times New Roman" w:eastAsia="Times New Roman" w:hAnsi="Times New Roman" w:cs="Times New Roman"/>
          <w:sz w:val="24"/>
          <w:szCs w:val="24"/>
        </w:rPr>
      </w:pPr>
    </w:p>
    <w:p w14:paraId="79B34A40" w14:textId="77777777" w:rsidR="00051FB2" w:rsidRDefault="00051FB2">
      <w:pPr>
        <w:spacing w:line="480" w:lineRule="auto"/>
        <w:jc w:val="both"/>
        <w:rPr>
          <w:rFonts w:ascii="Times New Roman" w:eastAsia="Times New Roman" w:hAnsi="Times New Roman" w:cs="Times New Roman"/>
          <w:b/>
          <w:sz w:val="32"/>
          <w:szCs w:val="32"/>
        </w:rPr>
      </w:pPr>
    </w:p>
    <w:p w14:paraId="6D10354D" w14:textId="77777777" w:rsidR="00051FB2" w:rsidRDefault="00051FB2">
      <w:pPr>
        <w:spacing w:line="480" w:lineRule="auto"/>
        <w:jc w:val="both"/>
        <w:rPr>
          <w:rFonts w:ascii="Times New Roman" w:eastAsia="Times New Roman" w:hAnsi="Times New Roman" w:cs="Times New Roman"/>
          <w:b/>
          <w:sz w:val="32"/>
          <w:szCs w:val="32"/>
        </w:rPr>
      </w:pPr>
    </w:p>
    <w:p w14:paraId="385D713D" w14:textId="77777777" w:rsidR="00051FB2" w:rsidRDefault="00051FB2">
      <w:pPr>
        <w:spacing w:line="480" w:lineRule="auto"/>
        <w:jc w:val="both"/>
        <w:rPr>
          <w:rFonts w:ascii="Times New Roman" w:eastAsia="Times New Roman" w:hAnsi="Times New Roman" w:cs="Times New Roman"/>
          <w:b/>
          <w:sz w:val="32"/>
          <w:szCs w:val="32"/>
        </w:rPr>
      </w:pPr>
    </w:p>
    <w:p w14:paraId="3FD40FD7" w14:textId="77777777" w:rsidR="00051FB2" w:rsidRDefault="00051FB2">
      <w:pPr>
        <w:spacing w:line="480" w:lineRule="auto"/>
        <w:jc w:val="both"/>
        <w:rPr>
          <w:rFonts w:ascii="Times New Roman" w:eastAsia="Times New Roman" w:hAnsi="Times New Roman" w:cs="Times New Roman"/>
          <w:b/>
          <w:sz w:val="32"/>
          <w:szCs w:val="32"/>
        </w:rPr>
      </w:pPr>
    </w:p>
    <w:p w14:paraId="07F6D19C" w14:textId="77777777" w:rsidR="00051FB2" w:rsidRDefault="00051FB2">
      <w:pPr>
        <w:spacing w:line="480" w:lineRule="auto"/>
        <w:jc w:val="both"/>
        <w:rPr>
          <w:rFonts w:ascii="Times New Roman" w:eastAsia="Times New Roman" w:hAnsi="Times New Roman" w:cs="Times New Roman"/>
          <w:b/>
          <w:sz w:val="32"/>
          <w:szCs w:val="32"/>
        </w:rPr>
      </w:pPr>
    </w:p>
    <w:p w14:paraId="383777C2" w14:textId="77777777" w:rsidR="00051FB2" w:rsidRDefault="00051FB2">
      <w:pPr>
        <w:spacing w:line="480" w:lineRule="auto"/>
        <w:jc w:val="both"/>
        <w:rPr>
          <w:rFonts w:ascii="Times New Roman" w:eastAsia="Times New Roman" w:hAnsi="Times New Roman" w:cs="Times New Roman"/>
          <w:b/>
          <w:sz w:val="32"/>
          <w:szCs w:val="32"/>
        </w:rPr>
      </w:pPr>
    </w:p>
    <w:p w14:paraId="0DE08CD9" w14:textId="77777777" w:rsidR="00051FB2" w:rsidRDefault="00051FB2">
      <w:pPr>
        <w:spacing w:line="480" w:lineRule="auto"/>
        <w:jc w:val="both"/>
        <w:rPr>
          <w:rFonts w:ascii="Times New Roman" w:eastAsia="Times New Roman" w:hAnsi="Times New Roman" w:cs="Times New Roman"/>
          <w:b/>
          <w:sz w:val="32"/>
          <w:szCs w:val="32"/>
        </w:rPr>
      </w:pPr>
    </w:p>
    <w:p w14:paraId="5265E206" w14:textId="77777777" w:rsidR="00051FB2" w:rsidRDefault="00051FB2">
      <w:pPr>
        <w:spacing w:line="480" w:lineRule="auto"/>
        <w:jc w:val="both"/>
        <w:rPr>
          <w:rFonts w:ascii="Times New Roman" w:eastAsia="Times New Roman" w:hAnsi="Times New Roman" w:cs="Times New Roman"/>
          <w:b/>
          <w:sz w:val="32"/>
          <w:szCs w:val="32"/>
        </w:rPr>
      </w:pPr>
    </w:p>
    <w:p w14:paraId="03AF291C" w14:textId="77777777" w:rsidR="00051FB2" w:rsidRDefault="00051FB2">
      <w:pPr>
        <w:spacing w:line="480" w:lineRule="auto"/>
        <w:jc w:val="both"/>
        <w:rPr>
          <w:rFonts w:ascii="Times New Roman" w:eastAsia="Times New Roman" w:hAnsi="Times New Roman" w:cs="Times New Roman"/>
          <w:b/>
          <w:sz w:val="32"/>
          <w:szCs w:val="32"/>
        </w:rPr>
      </w:pPr>
    </w:p>
    <w:p w14:paraId="3F804F10" w14:textId="77777777" w:rsidR="00051FB2" w:rsidRDefault="00051FB2">
      <w:pPr>
        <w:spacing w:line="480" w:lineRule="auto"/>
        <w:jc w:val="both"/>
        <w:rPr>
          <w:rFonts w:ascii="Times New Roman" w:eastAsia="Times New Roman" w:hAnsi="Times New Roman" w:cs="Times New Roman"/>
          <w:b/>
          <w:sz w:val="32"/>
          <w:szCs w:val="32"/>
        </w:rPr>
      </w:pPr>
    </w:p>
    <w:p w14:paraId="3990C88C" w14:textId="77777777" w:rsidR="00051FB2" w:rsidRDefault="00051FB2">
      <w:pPr>
        <w:spacing w:line="480" w:lineRule="auto"/>
        <w:jc w:val="both"/>
        <w:rPr>
          <w:rFonts w:ascii="Times New Roman" w:eastAsia="Times New Roman" w:hAnsi="Times New Roman" w:cs="Times New Roman"/>
          <w:b/>
          <w:sz w:val="32"/>
          <w:szCs w:val="32"/>
        </w:rPr>
      </w:pPr>
    </w:p>
    <w:p w14:paraId="4B136721" w14:textId="77777777" w:rsidR="00051FB2" w:rsidRDefault="00051FB2">
      <w:pPr>
        <w:spacing w:line="480" w:lineRule="auto"/>
        <w:jc w:val="both"/>
        <w:rPr>
          <w:rFonts w:ascii="Times New Roman" w:eastAsia="Times New Roman" w:hAnsi="Times New Roman" w:cs="Times New Roman"/>
          <w:b/>
          <w:sz w:val="32"/>
          <w:szCs w:val="32"/>
        </w:rPr>
      </w:pPr>
    </w:p>
    <w:p w14:paraId="3345C91B" w14:textId="77777777" w:rsidR="00051FB2" w:rsidRDefault="00051FB2">
      <w:pPr>
        <w:spacing w:line="480" w:lineRule="auto"/>
        <w:jc w:val="both"/>
        <w:rPr>
          <w:rFonts w:ascii="Times New Roman" w:eastAsia="Times New Roman" w:hAnsi="Times New Roman" w:cs="Times New Roman"/>
          <w:b/>
          <w:sz w:val="32"/>
          <w:szCs w:val="32"/>
        </w:rPr>
      </w:pPr>
    </w:p>
    <w:p w14:paraId="2E2F2E3B" w14:textId="77777777" w:rsidR="00051FB2" w:rsidRDefault="00051FB2">
      <w:pPr>
        <w:spacing w:line="480" w:lineRule="auto"/>
        <w:jc w:val="both"/>
        <w:rPr>
          <w:rFonts w:ascii="Times New Roman" w:eastAsia="Times New Roman" w:hAnsi="Times New Roman" w:cs="Times New Roman"/>
          <w:b/>
          <w:sz w:val="32"/>
          <w:szCs w:val="32"/>
        </w:rPr>
      </w:pPr>
    </w:p>
    <w:p w14:paraId="58E58088" w14:textId="1740DB71" w:rsidR="00D8240A" w:rsidRPr="00BA650A" w:rsidRDefault="001167E6">
      <w:pPr>
        <w:spacing w:line="480" w:lineRule="auto"/>
        <w:jc w:val="both"/>
        <w:rPr>
          <w:rFonts w:ascii="Times New Roman" w:eastAsia="Times New Roman" w:hAnsi="Times New Roman" w:cs="Times New Roman"/>
          <w:b/>
          <w:sz w:val="32"/>
          <w:szCs w:val="32"/>
        </w:rPr>
      </w:pPr>
      <w:r w:rsidRPr="00BA650A">
        <w:rPr>
          <w:rFonts w:ascii="Times New Roman" w:eastAsia="Times New Roman" w:hAnsi="Times New Roman" w:cs="Times New Roman"/>
          <w:b/>
          <w:sz w:val="32"/>
          <w:szCs w:val="32"/>
        </w:rPr>
        <w:lastRenderedPageBreak/>
        <w:t>Chapter 5</w:t>
      </w:r>
    </w:p>
    <w:p w14:paraId="7780BFBD" w14:textId="77777777" w:rsidR="00D8240A" w:rsidRPr="00BA650A" w:rsidRDefault="001167E6">
      <w:pPr>
        <w:spacing w:line="480" w:lineRule="auto"/>
        <w:jc w:val="center"/>
        <w:rPr>
          <w:rFonts w:ascii="Times New Roman" w:eastAsia="Times New Roman" w:hAnsi="Times New Roman" w:cs="Times New Roman"/>
          <w:b/>
          <w:sz w:val="36"/>
          <w:szCs w:val="36"/>
        </w:rPr>
      </w:pPr>
      <w:r w:rsidRPr="00BA650A">
        <w:rPr>
          <w:rFonts w:ascii="Times New Roman" w:eastAsia="Times New Roman" w:hAnsi="Times New Roman" w:cs="Times New Roman"/>
          <w:b/>
          <w:sz w:val="36"/>
          <w:szCs w:val="36"/>
        </w:rPr>
        <w:t xml:space="preserve">Conclusion and Future Work </w:t>
      </w:r>
    </w:p>
    <w:p w14:paraId="4DCA74B0" w14:textId="77777777" w:rsidR="00E246A3" w:rsidRPr="00E246A3" w:rsidRDefault="00E246A3" w:rsidP="00E246A3">
      <w:pPr>
        <w:ind w:left="360"/>
        <w:rPr>
          <w:rFonts w:ascii="Times New Roman" w:hAnsi="Times New Roman" w:cs="Times New Roman"/>
          <w:b/>
          <w:bCs/>
          <w:sz w:val="28"/>
          <w:szCs w:val="28"/>
        </w:rPr>
      </w:pPr>
      <w:r w:rsidRPr="00E246A3">
        <w:rPr>
          <w:rFonts w:ascii="Times New Roman" w:hAnsi="Times New Roman" w:cs="Times New Roman"/>
          <w:b/>
          <w:bCs/>
          <w:sz w:val="28"/>
          <w:szCs w:val="28"/>
        </w:rPr>
        <w:t>5.1 Summary of Findings</w:t>
      </w:r>
    </w:p>
    <w:p w14:paraId="05E2E1EB" w14:textId="77777777" w:rsidR="0001596D" w:rsidRPr="0001596D" w:rsidRDefault="0001596D" w:rsidP="0001596D">
      <w:pPr>
        <w:ind w:left="360"/>
        <w:rPr>
          <w:rFonts w:ascii="Times New Roman" w:hAnsi="Times New Roman" w:cs="Times New Roman"/>
        </w:rPr>
      </w:pPr>
      <w:r w:rsidRPr="0001596D">
        <w:rPr>
          <w:rFonts w:ascii="Times New Roman" w:hAnsi="Times New Roman" w:cs="Times New Roman"/>
        </w:rPr>
        <w:t>Notable results and discoveries from our mini-project on phishing attack detection are as follows:</w:t>
      </w:r>
    </w:p>
    <w:p w14:paraId="6C01A3B9" w14:textId="77777777" w:rsidR="0001596D" w:rsidRPr="0001596D" w:rsidRDefault="0001596D" w:rsidP="0001596D">
      <w:pPr>
        <w:ind w:left="360"/>
        <w:rPr>
          <w:rFonts w:ascii="Times New Roman" w:hAnsi="Times New Roman" w:cs="Times New Roman"/>
        </w:rPr>
      </w:pPr>
      <w:r w:rsidRPr="0001596D">
        <w:rPr>
          <w:rFonts w:ascii="Times New Roman" w:hAnsi="Times New Roman" w:cs="Times New Roman"/>
        </w:rPr>
        <w:t>- On the test dataset, the Decision Tree Classifier showed encouraging accuracy, scoring {:.2f}.</w:t>
      </w:r>
    </w:p>
    <w:p w14:paraId="15F2E89F" w14:textId="77777777" w:rsidR="0001596D" w:rsidRPr="0001596D" w:rsidRDefault="0001596D" w:rsidP="0001596D">
      <w:pPr>
        <w:ind w:left="360"/>
        <w:rPr>
          <w:rFonts w:ascii="Times New Roman" w:hAnsi="Times New Roman" w:cs="Times New Roman"/>
        </w:rPr>
      </w:pPr>
      <w:r w:rsidRPr="0001596D">
        <w:rPr>
          <w:rFonts w:ascii="Times New Roman" w:hAnsi="Times New Roman" w:cs="Times New Roman"/>
        </w:rPr>
        <w:t>The model's efficacy was aided by thorough data preparation, feature engineering, and model selection.</w:t>
      </w:r>
    </w:p>
    <w:p w14:paraId="22D2CB58" w14:textId="77777777" w:rsidR="0001596D" w:rsidRPr="0001596D" w:rsidRDefault="0001596D" w:rsidP="0001596D">
      <w:pPr>
        <w:ind w:left="360"/>
        <w:rPr>
          <w:rFonts w:ascii="Times New Roman" w:hAnsi="Times New Roman" w:cs="Times New Roman"/>
        </w:rPr>
      </w:pPr>
      <w:r w:rsidRPr="0001596D">
        <w:rPr>
          <w:rFonts w:ascii="Times New Roman" w:hAnsi="Times New Roman" w:cs="Times New Roman"/>
        </w:rPr>
        <w:t>- Visualisations helped interpret results by offering insights into the distribution of expected labels.</w:t>
      </w:r>
    </w:p>
    <w:p w14:paraId="680B23C8" w14:textId="77777777" w:rsidR="00E246A3" w:rsidRDefault="00E246A3" w:rsidP="00E246A3">
      <w:pPr>
        <w:ind w:left="360"/>
        <w:rPr>
          <w:rFonts w:ascii="Times New Roman" w:hAnsi="Times New Roman" w:cs="Times New Roman"/>
          <w:b/>
          <w:bCs/>
          <w:sz w:val="28"/>
          <w:szCs w:val="28"/>
        </w:rPr>
      </w:pPr>
    </w:p>
    <w:p w14:paraId="1E39044C" w14:textId="2093FAD9" w:rsidR="00E246A3" w:rsidRDefault="00E246A3" w:rsidP="00E246A3">
      <w:pPr>
        <w:ind w:left="360"/>
        <w:rPr>
          <w:rFonts w:ascii="Times New Roman" w:hAnsi="Times New Roman" w:cs="Times New Roman"/>
          <w:b/>
          <w:bCs/>
          <w:sz w:val="28"/>
          <w:szCs w:val="28"/>
        </w:rPr>
      </w:pPr>
      <w:r w:rsidRPr="00E246A3">
        <w:rPr>
          <w:rFonts w:ascii="Times New Roman" w:hAnsi="Times New Roman" w:cs="Times New Roman"/>
          <w:b/>
          <w:bCs/>
          <w:sz w:val="28"/>
          <w:szCs w:val="28"/>
        </w:rPr>
        <w:t>5.2 Limitations</w:t>
      </w:r>
    </w:p>
    <w:p w14:paraId="5017B762" w14:textId="77777777" w:rsidR="00E246A3" w:rsidRPr="00E246A3" w:rsidRDefault="00E246A3" w:rsidP="00E246A3">
      <w:pPr>
        <w:ind w:left="360"/>
        <w:rPr>
          <w:rFonts w:ascii="Times New Roman" w:hAnsi="Times New Roman" w:cs="Times New Roman"/>
          <w:b/>
          <w:bCs/>
          <w:sz w:val="28"/>
          <w:szCs w:val="28"/>
        </w:rPr>
      </w:pPr>
    </w:p>
    <w:p w14:paraId="32352E29" w14:textId="77777777" w:rsidR="00051FB2" w:rsidRPr="00051FB2" w:rsidRDefault="00051FB2" w:rsidP="00051FB2">
      <w:pPr>
        <w:ind w:left="360"/>
        <w:rPr>
          <w:rFonts w:ascii="Times New Roman" w:hAnsi="Times New Roman" w:cs="Times New Roman"/>
          <w:b/>
          <w:bCs/>
          <w:sz w:val="24"/>
          <w:szCs w:val="24"/>
        </w:rPr>
      </w:pPr>
      <w:r w:rsidRPr="00051FB2">
        <w:rPr>
          <w:rFonts w:ascii="Times New Roman" w:hAnsi="Times New Roman" w:cs="Times New Roman"/>
          <w:b/>
          <w:bCs/>
          <w:sz w:val="24"/>
          <w:szCs w:val="24"/>
        </w:rPr>
        <w:t>5.2.1 Difficulties with Generalisation</w:t>
      </w:r>
    </w:p>
    <w:p w14:paraId="3D38A6A6" w14:textId="77777777" w:rsidR="00051FB2" w:rsidRPr="00051FB2" w:rsidRDefault="00051FB2" w:rsidP="00051FB2">
      <w:pPr>
        <w:ind w:left="360"/>
        <w:rPr>
          <w:rFonts w:ascii="Times New Roman" w:hAnsi="Times New Roman" w:cs="Times New Roman"/>
        </w:rPr>
      </w:pPr>
      <w:r w:rsidRPr="00051FB2">
        <w:rPr>
          <w:rFonts w:ascii="Times New Roman" w:hAnsi="Times New Roman" w:cs="Times New Roman"/>
        </w:rPr>
        <w:t>The way phishing attempts are evolving could have an impact on the model's performance. It's still difficult to generalise the model to address newly developed strategies.</w:t>
      </w:r>
    </w:p>
    <w:p w14:paraId="415DFA48" w14:textId="77777777" w:rsidR="00051FB2" w:rsidRPr="00051FB2" w:rsidRDefault="00051FB2" w:rsidP="00051FB2">
      <w:pPr>
        <w:ind w:left="360"/>
        <w:rPr>
          <w:rFonts w:ascii="Times New Roman" w:hAnsi="Times New Roman" w:cs="Times New Roman"/>
          <w:b/>
          <w:bCs/>
          <w:sz w:val="24"/>
          <w:szCs w:val="24"/>
        </w:rPr>
      </w:pPr>
    </w:p>
    <w:p w14:paraId="4D577D0A" w14:textId="77777777" w:rsidR="00051FB2" w:rsidRPr="00051FB2" w:rsidRDefault="00051FB2" w:rsidP="00051FB2">
      <w:pPr>
        <w:ind w:left="360"/>
        <w:rPr>
          <w:rFonts w:ascii="Times New Roman" w:hAnsi="Times New Roman" w:cs="Times New Roman"/>
          <w:b/>
          <w:bCs/>
          <w:sz w:val="24"/>
          <w:szCs w:val="24"/>
        </w:rPr>
      </w:pPr>
      <w:r w:rsidRPr="00051FB2">
        <w:rPr>
          <w:rFonts w:ascii="Times New Roman" w:hAnsi="Times New Roman" w:cs="Times New Roman"/>
          <w:b/>
          <w:bCs/>
          <w:sz w:val="24"/>
          <w:szCs w:val="24"/>
        </w:rPr>
        <w:t>5.2.2 Specificity of Dataset</w:t>
      </w:r>
    </w:p>
    <w:p w14:paraId="3064BD27" w14:textId="77777777" w:rsidR="00051FB2" w:rsidRPr="00051FB2" w:rsidRDefault="00051FB2" w:rsidP="00051FB2">
      <w:pPr>
        <w:ind w:left="360"/>
        <w:rPr>
          <w:rFonts w:ascii="Times New Roman" w:hAnsi="Times New Roman" w:cs="Times New Roman"/>
        </w:rPr>
      </w:pPr>
      <w:r w:rsidRPr="00051FB2">
        <w:rPr>
          <w:rFonts w:ascii="Times New Roman" w:hAnsi="Times New Roman" w:cs="Times New Roman"/>
        </w:rPr>
        <w:t>The properties of the dataset that is used determine how effective the model is. When placed in situations that diverge greatly from the training set, it might not function at its best.</w:t>
      </w:r>
    </w:p>
    <w:p w14:paraId="55D327F3" w14:textId="77777777" w:rsidR="00E246A3" w:rsidRDefault="00E246A3" w:rsidP="00051FB2">
      <w:pPr>
        <w:rPr>
          <w:rFonts w:ascii="Times New Roman" w:hAnsi="Times New Roman" w:cs="Times New Roman"/>
          <w:b/>
          <w:bCs/>
          <w:sz w:val="28"/>
          <w:szCs w:val="28"/>
        </w:rPr>
      </w:pPr>
    </w:p>
    <w:p w14:paraId="30CC5DA7" w14:textId="4D4471EB" w:rsidR="00E246A3" w:rsidRPr="00E246A3" w:rsidRDefault="00E246A3" w:rsidP="00E246A3">
      <w:pPr>
        <w:ind w:left="360"/>
        <w:rPr>
          <w:rFonts w:ascii="Times New Roman" w:hAnsi="Times New Roman" w:cs="Times New Roman"/>
          <w:b/>
          <w:bCs/>
          <w:sz w:val="28"/>
          <w:szCs w:val="28"/>
        </w:rPr>
      </w:pPr>
      <w:r w:rsidRPr="00E246A3">
        <w:rPr>
          <w:rFonts w:ascii="Times New Roman" w:hAnsi="Times New Roman" w:cs="Times New Roman"/>
          <w:b/>
          <w:bCs/>
          <w:sz w:val="28"/>
          <w:szCs w:val="28"/>
        </w:rPr>
        <w:t>5.3 Future Work and Improvements</w:t>
      </w:r>
    </w:p>
    <w:p w14:paraId="2DF0E90F" w14:textId="77777777" w:rsidR="00E246A3" w:rsidRDefault="00E246A3" w:rsidP="00E246A3">
      <w:pPr>
        <w:ind w:left="360"/>
        <w:rPr>
          <w:rFonts w:ascii="Times New Roman" w:hAnsi="Times New Roman" w:cs="Times New Roman"/>
          <w:b/>
          <w:bCs/>
          <w:sz w:val="24"/>
          <w:szCs w:val="24"/>
        </w:rPr>
      </w:pPr>
    </w:p>
    <w:p w14:paraId="08A3E27C" w14:textId="77777777" w:rsidR="00051FB2" w:rsidRPr="00051FB2" w:rsidRDefault="00051FB2" w:rsidP="00051FB2">
      <w:pPr>
        <w:ind w:left="360"/>
        <w:rPr>
          <w:rFonts w:ascii="Times New Roman" w:hAnsi="Times New Roman" w:cs="Times New Roman"/>
          <w:b/>
          <w:bCs/>
          <w:sz w:val="24"/>
          <w:szCs w:val="24"/>
        </w:rPr>
      </w:pPr>
      <w:r w:rsidRPr="00051FB2">
        <w:rPr>
          <w:rFonts w:ascii="Times New Roman" w:hAnsi="Times New Roman" w:cs="Times New Roman"/>
          <w:b/>
          <w:bCs/>
          <w:sz w:val="24"/>
          <w:szCs w:val="24"/>
        </w:rPr>
        <w:t>5.3.1 Improving Robustness of the Model</w:t>
      </w:r>
    </w:p>
    <w:p w14:paraId="004F8DDD" w14:textId="38A5FBBD" w:rsidR="00051FB2" w:rsidRPr="00051FB2" w:rsidRDefault="00051FB2" w:rsidP="00051FB2">
      <w:pPr>
        <w:ind w:left="360"/>
        <w:rPr>
          <w:rFonts w:ascii="Times New Roman" w:hAnsi="Times New Roman" w:cs="Times New Roman"/>
        </w:rPr>
      </w:pPr>
      <w:r w:rsidRPr="00051FB2">
        <w:rPr>
          <w:rFonts w:ascii="Times New Roman" w:hAnsi="Times New Roman" w:cs="Times New Roman"/>
        </w:rPr>
        <w:t>The Decision Tree model will be adjusted going forward in an attempt to increase precision and lower error margins. There are plans to investigate more complex algorithms and ensemble approaches.</w:t>
      </w:r>
    </w:p>
    <w:p w14:paraId="57C1960B" w14:textId="77777777" w:rsidR="00051FB2" w:rsidRPr="00051FB2" w:rsidRDefault="00051FB2" w:rsidP="00051FB2">
      <w:pPr>
        <w:ind w:left="360"/>
        <w:rPr>
          <w:rFonts w:ascii="Times New Roman" w:hAnsi="Times New Roman" w:cs="Times New Roman"/>
          <w:b/>
          <w:bCs/>
          <w:sz w:val="24"/>
          <w:szCs w:val="24"/>
        </w:rPr>
      </w:pPr>
    </w:p>
    <w:p w14:paraId="0701FC74" w14:textId="77777777" w:rsidR="00051FB2" w:rsidRPr="00051FB2" w:rsidRDefault="00051FB2" w:rsidP="00051FB2">
      <w:pPr>
        <w:ind w:left="360"/>
        <w:rPr>
          <w:rFonts w:ascii="Times New Roman" w:hAnsi="Times New Roman" w:cs="Times New Roman"/>
          <w:b/>
          <w:bCs/>
          <w:sz w:val="24"/>
          <w:szCs w:val="24"/>
        </w:rPr>
      </w:pPr>
      <w:r w:rsidRPr="00051FB2">
        <w:rPr>
          <w:rFonts w:ascii="Times New Roman" w:hAnsi="Times New Roman" w:cs="Times New Roman"/>
          <w:b/>
          <w:bCs/>
          <w:sz w:val="24"/>
          <w:szCs w:val="24"/>
        </w:rPr>
        <w:t>5.3.2 Instantaneous Tracking and Updates</w:t>
      </w:r>
    </w:p>
    <w:p w14:paraId="723EA536" w14:textId="77777777" w:rsidR="00051FB2" w:rsidRPr="00051FB2" w:rsidRDefault="00051FB2" w:rsidP="00051FB2">
      <w:pPr>
        <w:ind w:left="360"/>
        <w:rPr>
          <w:rFonts w:ascii="Times New Roman" w:hAnsi="Times New Roman" w:cs="Times New Roman"/>
        </w:rPr>
      </w:pPr>
      <w:r w:rsidRPr="00051FB2">
        <w:rPr>
          <w:rFonts w:ascii="Times New Roman" w:hAnsi="Times New Roman" w:cs="Times New Roman"/>
        </w:rPr>
        <w:t>Setting up a real-time monitoring system is essential since phishing attacks are dynamic. To improve the model's adaptability, it will be updated continuously in response to new threats.</w:t>
      </w:r>
    </w:p>
    <w:p w14:paraId="6855043D" w14:textId="77777777" w:rsidR="00051FB2" w:rsidRPr="00051FB2" w:rsidRDefault="00051FB2" w:rsidP="00051FB2">
      <w:pPr>
        <w:ind w:left="360"/>
        <w:rPr>
          <w:rFonts w:ascii="Times New Roman" w:hAnsi="Times New Roman" w:cs="Times New Roman"/>
          <w:b/>
          <w:bCs/>
          <w:sz w:val="24"/>
          <w:szCs w:val="24"/>
        </w:rPr>
      </w:pPr>
    </w:p>
    <w:p w14:paraId="20907DFD" w14:textId="77777777" w:rsidR="00051FB2" w:rsidRPr="00051FB2" w:rsidRDefault="00051FB2" w:rsidP="00051FB2">
      <w:pPr>
        <w:ind w:left="360"/>
        <w:rPr>
          <w:rFonts w:ascii="Times New Roman" w:hAnsi="Times New Roman" w:cs="Times New Roman"/>
          <w:b/>
          <w:bCs/>
          <w:sz w:val="24"/>
          <w:szCs w:val="24"/>
        </w:rPr>
      </w:pPr>
      <w:r w:rsidRPr="00051FB2">
        <w:rPr>
          <w:rFonts w:ascii="Times New Roman" w:hAnsi="Times New Roman" w:cs="Times New Roman"/>
          <w:b/>
          <w:bCs/>
          <w:sz w:val="24"/>
          <w:szCs w:val="24"/>
        </w:rPr>
        <w:t>5.3.3 Extension of Features</w:t>
      </w:r>
    </w:p>
    <w:p w14:paraId="623E26FA" w14:textId="77777777" w:rsidR="00051FB2" w:rsidRPr="00051FB2" w:rsidRDefault="00051FB2" w:rsidP="00051FB2">
      <w:pPr>
        <w:ind w:left="360"/>
        <w:rPr>
          <w:rFonts w:ascii="Times New Roman" w:hAnsi="Times New Roman" w:cs="Times New Roman"/>
        </w:rPr>
      </w:pPr>
      <w:r w:rsidRPr="00051FB2">
        <w:rPr>
          <w:rFonts w:ascii="Times New Roman" w:hAnsi="Times New Roman" w:cs="Times New Roman"/>
        </w:rPr>
        <w:t>A more thorough grasp of phishing characteristics could result from investigating more features and honing the feature selection procedure, which could enhance model performance.</w:t>
      </w:r>
    </w:p>
    <w:p w14:paraId="7341061A" w14:textId="77777777" w:rsidR="00E246A3" w:rsidRDefault="00E246A3" w:rsidP="00E246A3">
      <w:pPr>
        <w:ind w:left="360"/>
        <w:rPr>
          <w:rFonts w:ascii="Times New Roman" w:hAnsi="Times New Roman" w:cs="Times New Roman"/>
          <w:b/>
          <w:bCs/>
          <w:sz w:val="28"/>
          <w:szCs w:val="28"/>
        </w:rPr>
      </w:pPr>
    </w:p>
    <w:p w14:paraId="34A43378" w14:textId="698A21D6" w:rsidR="00E246A3" w:rsidRPr="00E246A3" w:rsidRDefault="00E246A3" w:rsidP="00E246A3">
      <w:pPr>
        <w:ind w:left="360"/>
        <w:rPr>
          <w:rFonts w:ascii="Times New Roman" w:hAnsi="Times New Roman" w:cs="Times New Roman"/>
          <w:b/>
          <w:bCs/>
          <w:sz w:val="28"/>
          <w:szCs w:val="28"/>
        </w:rPr>
      </w:pPr>
      <w:r w:rsidRPr="00E246A3">
        <w:rPr>
          <w:rFonts w:ascii="Times New Roman" w:hAnsi="Times New Roman" w:cs="Times New Roman"/>
          <w:b/>
          <w:bCs/>
          <w:sz w:val="28"/>
          <w:szCs w:val="28"/>
        </w:rPr>
        <w:t>5.4 Conclusion</w:t>
      </w:r>
    </w:p>
    <w:p w14:paraId="3F6719D9" w14:textId="77777777" w:rsidR="00CB2C87" w:rsidRDefault="00E246A3" w:rsidP="00CB2C87">
      <w:pPr>
        <w:ind w:left="360"/>
        <w:rPr>
          <w:rFonts w:ascii="Times New Roman" w:hAnsi="Times New Roman" w:cs="Times New Roman"/>
        </w:rPr>
      </w:pPr>
      <w:r w:rsidRPr="001D415D">
        <w:rPr>
          <w:rFonts w:ascii="Times New Roman" w:hAnsi="Times New Roman" w:cs="Times New Roman"/>
        </w:rPr>
        <w:t>In conclusion, our mini-project provides valuable insights into phishing attack detection using machine learning. The Decision Tree Classifier, coupled with effective data preprocessing, demonstrates promise. However, acknowledging the limitations and evolving nature of phishing attacks is essential.</w:t>
      </w:r>
    </w:p>
    <w:p w14:paraId="1311E7AF" w14:textId="77777777" w:rsidR="00051FB2" w:rsidRDefault="00051FB2" w:rsidP="00CB2C87">
      <w:pPr>
        <w:ind w:left="360"/>
        <w:rPr>
          <w:rFonts w:ascii="Times New Roman" w:eastAsia="Times New Roman" w:hAnsi="Times New Roman" w:cs="Times New Roman"/>
          <w:b/>
          <w:sz w:val="28"/>
          <w:szCs w:val="28"/>
        </w:rPr>
      </w:pPr>
    </w:p>
    <w:p w14:paraId="4A840AAD" w14:textId="77777777" w:rsidR="00051FB2" w:rsidRDefault="00051FB2" w:rsidP="00CB2C87">
      <w:pPr>
        <w:ind w:left="360"/>
        <w:rPr>
          <w:rFonts w:ascii="Times New Roman" w:eastAsia="Times New Roman" w:hAnsi="Times New Roman" w:cs="Times New Roman"/>
          <w:b/>
          <w:sz w:val="28"/>
          <w:szCs w:val="28"/>
        </w:rPr>
      </w:pPr>
    </w:p>
    <w:p w14:paraId="2E3E87A2" w14:textId="77777777" w:rsidR="00051FB2" w:rsidRDefault="00051FB2" w:rsidP="00CB2C87">
      <w:pPr>
        <w:ind w:left="360"/>
        <w:rPr>
          <w:rFonts w:ascii="Times New Roman" w:eastAsia="Times New Roman" w:hAnsi="Times New Roman" w:cs="Times New Roman"/>
          <w:b/>
          <w:sz w:val="28"/>
          <w:szCs w:val="28"/>
        </w:rPr>
      </w:pPr>
    </w:p>
    <w:p w14:paraId="04E048E7" w14:textId="77777777" w:rsidR="00051FB2" w:rsidRDefault="00051FB2" w:rsidP="00CB2C87">
      <w:pPr>
        <w:ind w:left="360"/>
        <w:rPr>
          <w:rFonts w:ascii="Times New Roman" w:eastAsia="Times New Roman" w:hAnsi="Times New Roman" w:cs="Times New Roman"/>
          <w:b/>
          <w:sz w:val="28"/>
          <w:szCs w:val="28"/>
        </w:rPr>
      </w:pPr>
    </w:p>
    <w:p w14:paraId="624A8266" w14:textId="77777777" w:rsidR="00AE0F44" w:rsidRDefault="00AE0F44" w:rsidP="00CB2C87">
      <w:pPr>
        <w:ind w:left="360"/>
        <w:rPr>
          <w:rFonts w:ascii="Times New Roman" w:eastAsia="Times New Roman" w:hAnsi="Times New Roman" w:cs="Times New Roman"/>
          <w:b/>
          <w:sz w:val="32"/>
          <w:szCs w:val="32"/>
        </w:rPr>
      </w:pPr>
    </w:p>
    <w:p w14:paraId="512F295C" w14:textId="77777777" w:rsidR="00AE0F44" w:rsidRDefault="00AE0F44" w:rsidP="00CB2C87">
      <w:pPr>
        <w:ind w:left="360"/>
        <w:rPr>
          <w:rFonts w:ascii="Times New Roman" w:eastAsia="Times New Roman" w:hAnsi="Times New Roman" w:cs="Times New Roman"/>
          <w:b/>
          <w:sz w:val="32"/>
          <w:szCs w:val="32"/>
        </w:rPr>
      </w:pPr>
    </w:p>
    <w:p w14:paraId="050F28CA" w14:textId="5F79729F" w:rsidR="00D8240A" w:rsidRPr="00AE0F44" w:rsidRDefault="001167E6" w:rsidP="00CB2C87">
      <w:pPr>
        <w:ind w:left="360"/>
        <w:rPr>
          <w:rFonts w:ascii="Times New Roman" w:eastAsia="Times New Roman" w:hAnsi="Times New Roman" w:cs="Times New Roman"/>
          <w:b/>
          <w:sz w:val="32"/>
          <w:szCs w:val="32"/>
        </w:rPr>
      </w:pPr>
      <w:r w:rsidRPr="00AE0F44">
        <w:rPr>
          <w:rFonts w:ascii="Times New Roman" w:eastAsia="Times New Roman" w:hAnsi="Times New Roman" w:cs="Times New Roman"/>
          <w:b/>
          <w:sz w:val="32"/>
          <w:szCs w:val="32"/>
        </w:rPr>
        <w:t>References</w:t>
      </w:r>
    </w:p>
    <w:p w14:paraId="55B64D1A" w14:textId="77777777" w:rsidR="00FF2944" w:rsidRPr="00CB2C87" w:rsidRDefault="00FF2944" w:rsidP="00CB2C87">
      <w:pPr>
        <w:ind w:left="360"/>
        <w:rPr>
          <w:rFonts w:ascii="Times New Roman" w:hAnsi="Times New Roman" w:cs="Times New Roman"/>
        </w:rPr>
      </w:pPr>
    </w:p>
    <w:p w14:paraId="719424C8" w14:textId="5C6C5AB1" w:rsidR="00CB2C87" w:rsidRPr="005447C7" w:rsidRDefault="001167E6">
      <w:pPr>
        <w:spacing w:line="360" w:lineRule="auto"/>
        <w:ind w:left="360" w:hanging="360"/>
        <w:jc w:val="both"/>
        <w:rPr>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[1]</w:t>
      </w:r>
      <w:r w:rsidR="000F0CFB" w:rsidRPr="005447C7">
        <w:rPr>
          <w:rFonts w:ascii="Times New Roman" w:eastAsia="Times New Roman" w:hAnsi="Times New Roman" w:cs="Times New Roman"/>
          <w:sz w:val="24"/>
          <w:szCs w:val="24"/>
        </w:rPr>
        <w:t xml:space="preserve"> </w:t>
      </w:r>
      <w:r w:rsidR="00CB2C87" w:rsidRPr="005447C7">
        <w:rPr>
          <w:rFonts w:ascii="Times New Roman" w:eastAsia="Times New Roman" w:hAnsi="Times New Roman" w:cs="Times New Roman"/>
          <w:sz w:val="24"/>
          <w:szCs w:val="24"/>
        </w:rPr>
        <w:t>GitHub Repository</w:t>
      </w:r>
      <w:r w:rsidR="00B26CA3">
        <w:rPr>
          <w:rFonts w:ascii="Times New Roman" w:eastAsia="Times New Roman" w:hAnsi="Times New Roman" w:cs="Times New Roman"/>
          <w:sz w:val="24"/>
          <w:szCs w:val="24"/>
        </w:rPr>
        <w:t xml:space="preserve"> (dataset)</w:t>
      </w:r>
      <w:r w:rsidR="00CB2C87" w:rsidRPr="005447C7">
        <w:rPr>
          <w:rFonts w:ascii="Times New Roman" w:eastAsia="Times New Roman" w:hAnsi="Times New Roman" w:cs="Times New Roman"/>
          <w:sz w:val="24"/>
          <w:szCs w:val="24"/>
        </w:rPr>
        <w:t>:</w:t>
      </w:r>
    </w:p>
    <w:p w14:paraId="65DBC09B" w14:textId="21491EC1" w:rsidR="00CB2C87" w:rsidRPr="005447C7" w:rsidRDefault="00CB2C87">
      <w:pPr>
        <w:spacing w:line="360" w:lineRule="auto"/>
        <w:ind w:left="360" w:hanging="360"/>
        <w:jc w:val="both"/>
        <w:rPr>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Repository Name: </w:t>
      </w:r>
      <w:r w:rsidR="005447C7" w:rsidRPr="005447C7">
        <w:rPr>
          <w:rFonts w:ascii="Times New Roman" w:eastAsia="Times New Roman" w:hAnsi="Times New Roman" w:cs="Times New Roman"/>
          <w:sz w:val="24"/>
          <w:szCs w:val="24"/>
        </w:rPr>
        <w:t>Phishing Website Detection by Machine Learning Techniques</w:t>
      </w:r>
    </w:p>
    <w:p w14:paraId="2CF0F40B" w14:textId="052B0936" w:rsidR="00CB2C87" w:rsidRPr="005447C7" w:rsidRDefault="00CB2C87">
      <w:pPr>
        <w:spacing w:line="360" w:lineRule="auto"/>
        <w:ind w:left="360" w:hanging="360"/>
        <w:jc w:val="both"/>
        <w:rPr>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Author: </w:t>
      </w:r>
      <w:r w:rsidR="005447C7" w:rsidRPr="005447C7">
        <w:rPr>
          <w:rFonts w:ascii="Times New Roman" w:eastAsia="Times New Roman" w:hAnsi="Times New Roman" w:cs="Times New Roman"/>
          <w:sz w:val="24"/>
          <w:szCs w:val="24"/>
        </w:rPr>
        <w:t>shreyagopal</w:t>
      </w:r>
    </w:p>
    <w:p w14:paraId="319C8F2C" w14:textId="7F60E1F3" w:rsidR="00D8240A" w:rsidRPr="005447C7" w:rsidRDefault="00CB2C87">
      <w:pPr>
        <w:spacing w:line="360" w:lineRule="auto"/>
        <w:ind w:left="360" w:hanging="360"/>
        <w:jc w:val="both"/>
        <w:rPr>
          <w:rFonts w:ascii="Times New Roman" w:eastAsia="Times New Roman" w:hAnsi="Times New Roman" w:cs="Times New Roman"/>
          <w:b/>
          <w:sz w:val="24"/>
          <w:szCs w:val="24"/>
        </w:rPr>
      </w:pPr>
      <w:r w:rsidRPr="005447C7">
        <w:rPr>
          <w:rFonts w:ascii="Times New Roman" w:eastAsia="Times New Roman" w:hAnsi="Times New Roman" w:cs="Times New Roman"/>
          <w:sz w:val="24"/>
          <w:szCs w:val="24"/>
        </w:rPr>
        <w:t xml:space="preserve">          URL</w:t>
      </w:r>
      <w:r w:rsidR="005447C7" w:rsidRPr="005447C7">
        <w:rPr>
          <w:rFonts w:ascii="Times New Roman" w:eastAsia="Times New Roman" w:hAnsi="Times New Roman" w:cs="Times New Roman"/>
          <w:sz w:val="24"/>
          <w:szCs w:val="24"/>
        </w:rPr>
        <w:t>:</w:t>
      </w:r>
      <w:hyperlink r:id="rId23" w:history="1">
        <w:r w:rsidR="005447C7" w:rsidRPr="005447C7">
          <w:rPr>
            <w:rStyle w:val="Hyperlink"/>
            <w:rFonts w:ascii="Times New Roman" w:hAnsi="Times New Roman" w:cs="Times New Roman"/>
            <w:sz w:val="24"/>
            <w:szCs w:val="24"/>
          </w:rPr>
          <w:t>https://github.com/shreyagopal/Phishing-Website-Detection-by-Machine-Learning-Techniques/blob/master/DataFiles/5.urldata.csv</w:t>
        </w:r>
      </w:hyperlink>
    </w:p>
    <w:p w14:paraId="5E2D5F43" w14:textId="2EFFBC4F" w:rsidR="00D8240A" w:rsidRPr="005447C7" w:rsidRDefault="001167E6">
      <w:pPr>
        <w:spacing w:line="360" w:lineRule="auto"/>
        <w:ind w:left="360" w:hanging="360"/>
        <w:jc w:val="both"/>
        <w:rPr>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[2] </w:t>
      </w:r>
      <w:r w:rsidR="00FF2944" w:rsidRPr="005447C7">
        <w:rPr>
          <w:rFonts w:ascii="Times New Roman" w:eastAsia="Times New Roman" w:hAnsi="Times New Roman" w:cs="Times New Roman"/>
          <w:sz w:val="24"/>
          <w:szCs w:val="24"/>
        </w:rPr>
        <w:t>Phishing Documentation:</w:t>
      </w:r>
    </w:p>
    <w:p w14:paraId="136327BE" w14:textId="431C4205" w:rsidR="00FF2944" w:rsidRPr="005447C7" w:rsidRDefault="00FF2944">
      <w:pPr>
        <w:spacing w:line="360" w:lineRule="auto"/>
        <w:ind w:left="360" w:hanging="360"/>
        <w:jc w:val="both"/>
        <w:rPr>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Title: Phishing attacks</w:t>
      </w:r>
    </w:p>
    <w:p w14:paraId="3D38426A" w14:textId="19DE80BD" w:rsidR="00FF2944" w:rsidRPr="005447C7" w:rsidRDefault="00FF2944">
      <w:pPr>
        <w:spacing w:line="360" w:lineRule="auto"/>
        <w:ind w:left="360" w:hanging="360"/>
        <w:jc w:val="both"/>
        <w:rPr>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Organization: Imperva – a Thales company</w:t>
      </w:r>
    </w:p>
    <w:p w14:paraId="276577FB" w14:textId="45DA8C0F" w:rsidR="00FF2944" w:rsidRPr="005447C7" w:rsidRDefault="00FF2944">
      <w:pPr>
        <w:spacing w:line="360" w:lineRule="auto"/>
        <w:ind w:left="360" w:hanging="360"/>
        <w:jc w:val="both"/>
        <w:rPr>
          <w:rStyle w:val="Hyperlink"/>
          <w:rFonts w:ascii="Times New Roman" w:eastAsia="Times New Roman" w:hAnsi="Times New Roman" w:cs="Times New Roman"/>
          <w:sz w:val="24"/>
          <w:szCs w:val="24"/>
        </w:rPr>
      </w:pPr>
      <w:r w:rsidRPr="005447C7">
        <w:rPr>
          <w:rFonts w:ascii="Times New Roman" w:eastAsia="Times New Roman" w:hAnsi="Times New Roman" w:cs="Times New Roman"/>
          <w:sz w:val="24"/>
          <w:szCs w:val="24"/>
        </w:rPr>
        <w:t xml:space="preserve">        URL:</w:t>
      </w:r>
      <w:r w:rsidRPr="005447C7">
        <w:rPr>
          <w:rFonts w:ascii="Times New Roman" w:hAnsi="Times New Roman" w:cs="Times New Roman"/>
          <w:sz w:val="24"/>
          <w:szCs w:val="24"/>
        </w:rPr>
        <w:t xml:space="preserve"> </w:t>
      </w:r>
      <w:hyperlink r:id="rId24" w:history="1">
        <w:r w:rsidRPr="005447C7">
          <w:rPr>
            <w:rStyle w:val="Hyperlink"/>
            <w:rFonts w:ascii="Times New Roman" w:eastAsia="Times New Roman" w:hAnsi="Times New Roman" w:cs="Times New Roman"/>
            <w:sz w:val="24"/>
            <w:szCs w:val="24"/>
          </w:rPr>
          <w:t>https://www.imperva.com/learn/application-security/phishing-attack-scam/</w:t>
        </w:r>
      </w:hyperlink>
    </w:p>
    <w:p w14:paraId="138FF8DC" w14:textId="77777777" w:rsidR="005447C7" w:rsidRPr="00B8378C" w:rsidRDefault="005447C7">
      <w:pPr>
        <w:spacing w:line="360" w:lineRule="auto"/>
        <w:ind w:left="360" w:hanging="360"/>
        <w:jc w:val="both"/>
        <w:rPr>
          <w:rFonts w:ascii="Times New Roman" w:eastAsia="Times New Roman" w:hAnsi="Times New Roman" w:cs="Times New Roman"/>
          <w:b/>
        </w:rPr>
      </w:pPr>
    </w:p>
    <w:p w14:paraId="6E2D96FE" w14:textId="77777777" w:rsidR="00D8240A" w:rsidRPr="00B8378C" w:rsidRDefault="00D8240A">
      <w:pPr>
        <w:spacing w:line="360" w:lineRule="auto"/>
        <w:ind w:left="360" w:hanging="360"/>
        <w:jc w:val="both"/>
        <w:rPr>
          <w:rFonts w:ascii="Times New Roman" w:eastAsia="Times New Roman" w:hAnsi="Times New Roman" w:cs="Times New Roman"/>
        </w:rPr>
      </w:pPr>
    </w:p>
    <w:p w14:paraId="66068A34" w14:textId="77777777" w:rsidR="00D8240A" w:rsidRPr="00B8378C"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Pr="00B8378C" w:rsidRDefault="00D8240A">
      <w:pPr>
        <w:spacing w:line="360" w:lineRule="auto"/>
        <w:jc w:val="both"/>
        <w:rPr>
          <w:rFonts w:ascii="Times New Roman" w:hAnsi="Times New Roman" w:cs="Times New Roman"/>
        </w:rPr>
      </w:pPr>
    </w:p>
    <w:p w14:paraId="6988A8A2" w14:textId="77777777" w:rsidR="00D8240A" w:rsidRPr="00B8378C"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Pr="00B8378C" w:rsidRDefault="00D8240A">
      <w:pPr>
        <w:spacing w:line="480" w:lineRule="auto"/>
        <w:jc w:val="both"/>
        <w:rPr>
          <w:rFonts w:ascii="Times New Roman" w:eastAsia="Times New Roman" w:hAnsi="Times New Roman" w:cs="Times New Roman"/>
          <w:b/>
          <w:sz w:val="28"/>
          <w:szCs w:val="28"/>
        </w:rPr>
      </w:pPr>
    </w:p>
    <w:p w14:paraId="180A62AD" w14:textId="41C22846" w:rsidR="00D8240A" w:rsidRPr="000D29A8" w:rsidRDefault="00D8240A" w:rsidP="000D29A8">
      <w:pPr>
        <w:spacing w:line="480" w:lineRule="auto"/>
        <w:jc w:val="both"/>
        <w:rPr>
          <w:rFonts w:asciiTheme="majorHAnsi" w:eastAsia="Bookman Old Style" w:hAnsiTheme="majorHAnsi" w:cstheme="majorHAnsi"/>
          <w:sz w:val="32"/>
          <w:szCs w:val="32"/>
        </w:rPr>
      </w:pPr>
    </w:p>
    <w:sectPr w:rsidR="00D8240A" w:rsidRPr="000D29A8">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8395" w14:textId="77777777" w:rsidR="00335D71" w:rsidRDefault="00335D71">
      <w:r>
        <w:separator/>
      </w:r>
    </w:p>
  </w:endnote>
  <w:endnote w:type="continuationSeparator" w:id="0">
    <w:p w14:paraId="191466C6" w14:textId="77777777" w:rsidR="00335D71" w:rsidRDefault="0033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1167E6">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E1DE" w14:textId="77777777" w:rsidR="00335D71" w:rsidRDefault="00335D71">
      <w:r>
        <w:separator/>
      </w:r>
    </w:p>
  </w:footnote>
  <w:footnote w:type="continuationSeparator" w:id="0">
    <w:p w14:paraId="2AE5498D" w14:textId="77777777" w:rsidR="00335D71" w:rsidRDefault="00335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32794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40A"/>
    <w:rsid w:val="00011643"/>
    <w:rsid w:val="0001596D"/>
    <w:rsid w:val="00025FBF"/>
    <w:rsid w:val="00030EFF"/>
    <w:rsid w:val="00041AA6"/>
    <w:rsid w:val="00051FB2"/>
    <w:rsid w:val="000631DD"/>
    <w:rsid w:val="000D29A8"/>
    <w:rsid w:val="000F0CFB"/>
    <w:rsid w:val="001167E6"/>
    <w:rsid w:val="00283CD5"/>
    <w:rsid w:val="002A2F17"/>
    <w:rsid w:val="002F3FD6"/>
    <w:rsid w:val="00335D71"/>
    <w:rsid w:val="003B5384"/>
    <w:rsid w:val="004146C0"/>
    <w:rsid w:val="00437376"/>
    <w:rsid w:val="004A1937"/>
    <w:rsid w:val="0053245F"/>
    <w:rsid w:val="005447C7"/>
    <w:rsid w:val="005F7DC9"/>
    <w:rsid w:val="00706700"/>
    <w:rsid w:val="0077616D"/>
    <w:rsid w:val="00944F9D"/>
    <w:rsid w:val="0096771F"/>
    <w:rsid w:val="0099631D"/>
    <w:rsid w:val="009E0C33"/>
    <w:rsid w:val="009E58C6"/>
    <w:rsid w:val="00A24FDE"/>
    <w:rsid w:val="00A418F6"/>
    <w:rsid w:val="00A93D6B"/>
    <w:rsid w:val="00AE0F44"/>
    <w:rsid w:val="00AE317C"/>
    <w:rsid w:val="00B249B1"/>
    <w:rsid w:val="00B26CA3"/>
    <w:rsid w:val="00B8378C"/>
    <w:rsid w:val="00BA650A"/>
    <w:rsid w:val="00CB2C87"/>
    <w:rsid w:val="00CB4463"/>
    <w:rsid w:val="00CC4735"/>
    <w:rsid w:val="00D8240A"/>
    <w:rsid w:val="00DD37CF"/>
    <w:rsid w:val="00E246A3"/>
    <w:rsid w:val="00F6041B"/>
    <w:rsid w:val="00FC4FE8"/>
    <w:rsid w:val="00FF2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C8416"/>
  <w15:docId w15:val="{FE8CF227-B73A-481B-89CC-77ADB21C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tblPr>
      <w:tblStyleRowBandSize w:val="1"/>
      <w:tblStyleColBandSize w:val="1"/>
    </w:tblPr>
  </w:style>
  <w:style w:type="character" w:styleId="UnresolvedMention">
    <w:name w:val="Unresolved Mention"/>
    <w:basedOn w:val="DefaultParagraphFont"/>
    <w:uiPriority w:val="99"/>
    <w:semiHidden/>
    <w:unhideWhenUsed/>
    <w:rsid w:val="00FF2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46147">
      <w:bodyDiv w:val="1"/>
      <w:marLeft w:val="0"/>
      <w:marRight w:val="0"/>
      <w:marTop w:val="0"/>
      <w:marBottom w:val="0"/>
      <w:divBdr>
        <w:top w:val="none" w:sz="0" w:space="0" w:color="auto"/>
        <w:left w:val="none" w:sz="0" w:space="0" w:color="auto"/>
        <w:bottom w:val="none" w:sz="0" w:space="0" w:color="auto"/>
        <w:right w:val="none" w:sz="0" w:space="0" w:color="auto"/>
      </w:divBdr>
    </w:div>
    <w:div w:id="96465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mperva.com/learn/application-security/phishing-attack-sca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shreyagopal/Phishing-Website-Detection-by-Machine-Learning-Techniques/blob/master/DataFiles/5.urldata.csv"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2DAA0BB2-F333-46D6-AC13-86A35C2B26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13</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Radar goel</cp:lastModifiedBy>
  <cp:revision>17</cp:revision>
  <dcterms:created xsi:type="dcterms:W3CDTF">2022-09-19T06:18:00Z</dcterms:created>
  <dcterms:modified xsi:type="dcterms:W3CDTF">2024-01-18T03:14:00Z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